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54328" w14:textId="77777777" w:rsidR="00702B90" w:rsidRPr="00482D56" w:rsidRDefault="00702B90">
      <w:pPr>
        <w:pStyle w:val="Heading1"/>
        <w:kinsoku w:val="0"/>
        <w:overflowPunct w:val="0"/>
        <w:ind w:right="11"/>
        <w:jc w:val="center"/>
        <w:rPr>
          <w:b/>
        </w:rPr>
      </w:pPr>
      <w:r w:rsidRPr="00482D56">
        <w:rPr>
          <w:b/>
        </w:rPr>
        <w:t>Declaration</w:t>
      </w:r>
    </w:p>
    <w:p w14:paraId="5E2E2F4B" w14:textId="77777777" w:rsidR="00702B90" w:rsidRDefault="0049197A" w:rsidP="00094D06">
      <w:pPr>
        <w:pStyle w:val="Heading6"/>
        <w:kinsoku w:val="0"/>
        <w:overflowPunct w:val="0"/>
        <w:spacing w:before="368" w:line="360" w:lineRule="auto"/>
        <w:ind w:right="113"/>
        <w:jc w:val="both"/>
      </w:pPr>
      <w:r>
        <w:t>We</w:t>
      </w:r>
      <w:r w:rsidR="00702B90">
        <w:t xml:space="preserve"> declare that this </w:t>
      </w:r>
      <w:r>
        <w:t>written submission represents our</w:t>
      </w:r>
      <w:r w:rsidR="00702B90">
        <w:t xml:space="preserve"> ideas in </w:t>
      </w:r>
      <w:r>
        <w:t>our</w:t>
      </w:r>
      <w:r w:rsidR="00702B90">
        <w:t xml:space="preserve"> own words and where others' ideas or words have been included, </w:t>
      </w:r>
      <w:r>
        <w:t>we</w:t>
      </w:r>
      <w:r w:rsidR="00702B90">
        <w:t xml:space="preserve"> have adequately cited and re</w:t>
      </w:r>
      <w:r>
        <w:t>ferenced the original sources. We</w:t>
      </w:r>
      <w:r w:rsidR="00702B90">
        <w:t xml:space="preserve"> also declare that </w:t>
      </w:r>
      <w:r>
        <w:t>we</w:t>
      </w:r>
      <w:r w:rsidR="00702B90">
        <w:t xml:space="preserve"> have adhered to all principles of acad</w:t>
      </w:r>
      <w:r w:rsidR="00074B75">
        <w:t>emic honesty and integrity and</w:t>
      </w:r>
      <w:r w:rsidR="00702B90">
        <w:t xml:space="preserve"> have not</w:t>
      </w:r>
      <w:r>
        <w:t xml:space="preserve"> misrepresented </w:t>
      </w:r>
      <w:r w:rsidR="00702B90">
        <w:t xml:space="preserve">or fabricated or falsified any idea/data/fact/source in </w:t>
      </w:r>
      <w:r>
        <w:t>our submission. We</w:t>
      </w:r>
      <w:r w:rsidR="00702B90">
        <w:t xml:space="preserve"> understand that any violation </w:t>
      </w:r>
      <w:r w:rsidR="00702B90">
        <w:rPr>
          <w:spacing w:val="2"/>
        </w:rPr>
        <w:t xml:space="preserve">of </w:t>
      </w:r>
      <w:r w:rsidR="00702B90">
        <w:t>the above will be cause for disciplinary action by the Institute and can also evoke penal action from the sources which have thus not been properly cited or from whom proper permission has not been taken when</w:t>
      </w:r>
      <w:r w:rsidR="00702B90">
        <w:rPr>
          <w:spacing w:val="-6"/>
        </w:rPr>
        <w:t xml:space="preserve"> </w:t>
      </w:r>
      <w:r w:rsidR="00702B90">
        <w:t>needed.</w:t>
      </w:r>
    </w:p>
    <w:p w14:paraId="2CD94150" w14:textId="77777777" w:rsidR="004D0C92" w:rsidRPr="004D0C92" w:rsidRDefault="004D0C92" w:rsidP="004D0C92"/>
    <w:p w14:paraId="25AB7793" w14:textId="77777777" w:rsidR="004D0C92" w:rsidRDefault="004D0C92" w:rsidP="004D0C92">
      <w:pPr>
        <w:pStyle w:val="BodyText"/>
        <w:kinsoku w:val="0"/>
        <w:overflowPunct w:val="0"/>
        <w:ind w:left="0"/>
        <w:rPr>
          <w:sz w:val="28"/>
          <w:szCs w:val="28"/>
        </w:rPr>
      </w:pPr>
    </w:p>
    <w:p w14:paraId="3E171041" w14:textId="77777777" w:rsidR="004D0C92" w:rsidRDefault="004D0C92" w:rsidP="004D0C92">
      <w:pPr>
        <w:pStyle w:val="BodyText"/>
        <w:kinsoku w:val="0"/>
        <w:overflowPunct w:val="0"/>
        <w:ind w:left="0"/>
        <w:jc w:val="right"/>
        <w:rPr>
          <w:sz w:val="28"/>
          <w:szCs w:val="28"/>
        </w:rPr>
      </w:pPr>
      <w:r>
        <w:rPr>
          <w:sz w:val="28"/>
          <w:szCs w:val="28"/>
        </w:rPr>
        <w:tab/>
      </w:r>
      <w:r>
        <w:rPr>
          <w:sz w:val="28"/>
          <w:szCs w:val="28"/>
        </w:rPr>
        <w:tab/>
      </w:r>
      <w:r>
        <w:rPr>
          <w:sz w:val="28"/>
          <w:szCs w:val="28"/>
        </w:rPr>
        <w:tab/>
        <w:t>---------------------------------------</w:t>
      </w:r>
    </w:p>
    <w:p w14:paraId="15D75CE4" w14:textId="77777777" w:rsidR="004D0C92" w:rsidRPr="001922F5" w:rsidRDefault="004D0C92" w:rsidP="004D0C92">
      <w:pPr>
        <w:pStyle w:val="BodyText"/>
        <w:kinsoku w:val="0"/>
        <w:overflowPunct w:val="0"/>
        <w:ind w:left="1440" w:firstLine="720"/>
        <w:jc w:val="right"/>
        <w:rPr>
          <w:spacing w:val="-1"/>
          <w:sz w:val="28"/>
          <w:szCs w:val="28"/>
        </w:rPr>
      </w:pPr>
      <w:r w:rsidRPr="001922F5">
        <w:rPr>
          <w:spacing w:val="-1"/>
          <w:sz w:val="28"/>
          <w:szCs w:val="28"/>
        </w:rPr>
        <w:t xml:space="preserve">                                                  </w:t>
      </w:r>
      <w:r w:rsidR="001922F5" w:rsidRPr="001922F5">
        <w:rPr>
          <w:spacing w:val="-1"/>
          <w:sz w:val="28"/>
          <w:szCs w:val="28"/>
        </w:rPr>
        <w:t>(</w:t>
      </w:r>
      <w:r w:rsidRPr="001922F5">
        <w:rPr>
          <w:spacing w:val="-1"/>
          <w:sz w:val="28"/>
          <w:szCs w:val="28"/>
        </w:rPr>
        <w:t>Signature</w:t>
      </w:r>
      <w:r w:rsidR="001922F5" w:rsidRPr="001922F5">
        <w:rPr>
          <w:spacing w:val="-1"/>
          <w:sz w:val="28"/>
          <w:szCs w:val="28"/>
        </w:rPr>
        <w:t>)</w:t>
      </w:r>
      <w:r w:rsidRPr="001922F5">
        <w:rPr>
          <w:spacing w:val="-1"/>
          <w:sz w:val="28"/>
          <w:szCs w:val="28"/>
        </w:rPr>
        <w:tab/>
      </w:r>
      <w:r w:rsidRPr="001922F5">
        <w:rPr>
          <w:spacing w:val="-1"/>
          <w:sz w:val="28"/>
          <w:szCs w:val="28"/>
        </w:rPr>
        <w:tab/>
      </w:r>
    </w:p>
    <w:p w14:paraId="0213510D" w14:textId="50824E13" w:rsidR="004D0C92" w:rsidRDefault="0024144E" w:rsidP="004D0C92">
      <w:pPr>
        <w:pStyle w:val="BodyText"/>
        <w:kinsoku w:val="0"/>
        <w:overflowPunct w:val="0"/>
        <w:ind w:left="0"/>
        <w:jc w:val="right"/>
        <w:rPr>
          <w:sz w:val="28"/>
          <w:szCs w:val="28"/>
        </w:rPr>
      </w:pPr>
      <w:r w:rsidRPr="00985804">
        <w:rPr>
          <w:sz w:val="28"/>
          <w:szCs w:val="28"/>
        </w:rPr>
        <w:t>Sandeep Mourya</w:t>
      </w:r>
      <w:r w:rsidR="004D0C92" w:rsidRPr="00985804">
        <w:rPr>
          <w:sz w:val="28"/>
          <w:szCs w:val="28"/>
        </w:rPr>
        <w:t xml:space="preserve"> (</w:t>
      </w:r>
      <w:r w:rsidRPr="00985804">
        <w:rPr>
          <w:sz w:val="28"/>
          <w:szCs w:val="28"/>
        </w:rPr>
        <w:t>EU1152072</w:t>
      </w:r>
      <w:r w:rsidR="004D0C92">
        <w:rPr>
          <w:sz w:val="28"/>
          <w:szCs w:val="28"/>
        </w:rPr>
        <w:t>)</w:t>
      </w:r>
    </w:p>
    <w:p w14:paraId="3A19185E" w14:textId="77777777" w:rsidR="004D0C92" w:rsidRPr="004D0C92" w:rsidRDefault="004D0C92" w:rsidP="004D0C92"/>
    <w:p w14:paraId="6FC8B447" w14:textId="77777777" w:rsidR="004D0C92" w:rsidRDefault="004D0C92" w:rsidP="004D0C92">
      <w:pPr>
        <w:pStyle w:val="BodyText"/>
        <w:kinsoku w:val="0"/>
        <w:overflowPunct w:val="0"/>
        <w:ind w:left="0"/>
        <w:rPr>
          <w:sz w:val="28"/>
          <w:szCs w:val="28"/>
        </w:rPr>
      </w:pPr>
    </w:p>
    <w:p w14:paraId="01B8E861" w14:textId="77777777" w:rsidR="004D0C92" w:rsidRDefault="004D0C92" w:rsidP="004D0C92">
      <w:pPr>
        <w:pStyle w:val="BodyText"/>
        <w:kinsoku w:val="0"/>
        <w:overflowPunct w:val="0"/>
        <w:ind w:left="0"/>
        <w:jc w:val="right"/>
        <w:rPr>
          <w:sz w:val="28"/>
          <w:szCs w:val="28"/>
        </w:rPr>
      </w:pPr>
      <w:r>
        <w:rPr>
          <w:sz w:val="28"/>
          <w:szCs w:val="28"/>
        </w:rPr>
        <w:tab/>
      </w:r>
      <w:r>
        <w:rPr>
          <w:sz w:val="28"/>
          <w:szCs w:val="28"/>
        </w:rPr>
        <w:tab/>
      </w:r>
      <w:r>
        <w:rPr>
          <w:sz w:val="28"/>
          <w:szCs w:val="28"/>
        </w:rPr>
        <w:tab/>
        <w:t>---------------------------------------</w:t>
      </w:r>
    </w:p>
    <w:p w14:paraId="2DB789F6" w14:textId="77777777" w:rsidR="004D0C92" w:rsidRPr="001922F5" w:rsidRDefault="001922F5" w:rsidP="004D0C92">
      <w:pPr>
        <w:pStyle w:val="BodyText"/>
        <w:kinsoku w:val="0"/>
        <w:overflowPunct w:val="0"/>
        <w:ind w:left="1440" w:firstLine="720"/>
        <w:jc w:val="right"/>
        <w:rPr>
          <w:color w:val="FF0000"/>
          <w:spacing w:val="-1"/>
          <w:sz w:val="28"/>
          <w:szCs w:val="28"/>
        </w:rPr>
      </w:pPr>
      <w:r w:rsidRPr="001922F5">
        <w:rPr>
          <w:spacing w:val="-1"/>
          <w:sz w:val="28"/>
          <w:szCs w:val="28"/>
        </w:rPr>
        <w:t xml:space="preserve">                                                  (Signature)</w:t>
      </w:r>
      <w:r w:rsidR="004D0C92" w:rsidRPr="001922F5">
        <w:rPr>
          <w:color w:val="FF0000"/>
          <w:spacing w:val="-1"/>
          <w:sz w:val="28"/>
          <w:szCs w:val="28"/>
        </w:rPr>
        <w:tab/>
      </w:r>
      <w:r w:rsidR="004D0C92" w:rsidRPr="001922F5">
        <w:rPr>
          <w:color w:val="FF0000"/>
          <w:spacing w:val="-1"/>
          <w:sz w:val="28"/>
          <w:szCs w:val="28"/>
        </w:rPr>
        <w:tab/>
      </w:r>
    </w:p>
    <w:p w14:paraId="75346919" w14:textId="38573517" w:rsidR="004D0C92" w:rsidRDefault="00985804" w:rsidP="004D0C92">
      <w:pPr>
        <w:pStyle w:val="BodyText"/>
        <w:kinsoku w:val="0"/>
        <w:overflowPunct w:val="0"/>
        <w:ind w:left="0"/>
        <w:jc w:val="right"/>
        <w:rPr>
          <w:sz w:val="28"/>
          <w:szCs w:val="28"/>
        </w:rPr>
      </w:pPr>
      <w:r w:rsidRPr="00985804">
        <w:rPr>
          <w:sz w:val="28"/>
          <w:szCs w:val="28"/>
        </w:rPr>
        <w:t xml:space="preserve">Deepak Dabekar </w:t>
      </w:r>
      <w:r w:rsidR="004D0C92">
        <w:rPr>
          <w:sz w:val="28"/>
          <w:szCs w:val="28"/>
        </w:rPr>
        <w:t>(</w:t>
      </w:r>
      <w:r>
        <w:rPr>
          <w:sz w:val="28"/>
          <w:szCs w:val="28"/>
        </w:rPr>
        <w:t>EU1152095</w:t>
      </w:r>
      <w:r w:rsidR="004D0C92">
        <w:rPr>
          <w:sz w:val="28"/>
          <w:szCs w:val="28"/>
        </w:rPr>
        <w:t>)</w:t>
      </w:r>
    </w:p>
    <w:p w14:paraId="76B0E6E7" w14:textId="77777777" w:rsidR="004D0C92" w:rsidRPr="004D0C92" w:rsidRDefault="004D0C92" w:rsidP="004D0C92"/>
    <w:p w14:paraId="7B9731D0" w14:textId="77777777" w:rsidR="004D0C92" w:rsidRDefault="004D0C92" w:rsidP="004D0C92">
      <w:pPr>
        <w:pStyle w:val="BodyText"/>
        <w:kinsoku w:val="0"/>
        <w:overflowPunct w:val="0"/>
        <w:ind w:left="0"/>
        <w:rPr>
          <w:sz w:val="28"/>
          <w:szCs w:val="28"/>
        </w:rPr>
      </w:pPr>
    </w:p>
    <w:p w14:paraId="725EE92D" w14:textId="77777777" w:rsidR="004D0C92" w:rsidRDefault="004D0C92" w:rsidP="004D0C92">
      <w:pPr>
        <w:pStyle w:val="BodyText"/>
        <w:kinsoku w:val="0"/>
        <w:overflowPunct w:val="0"/>
        <w:ind w:left="0"/>
        <w:jc w:val="right"/>
        <w:rPr>
          <w:sz w:val="28"/>
          <w:szCs w:val="28"/>
        </w:rPr>
      </w:pPr>
      <w:r>
        <w:rPr>
          <w:sz w:val="28"/>
          <w:szCs w:val="28"/>
        </w:rPr>
        <w:tab/>
      </w:r>
      <w:r>
        <w:rPr>
          <w:sz w:val="28"/>
          <w:szCs w:val="28"/>
        </w:rPr>
        <w:tab/>
      </w:r>
      <w:r>
        <w:rPr>
          <w:sz w:val="28"/>
          <w:szCs w:val="28"/>
        </w:rPr>
        <w:tab/>
        <w:t>---------------------------------------</w:t>
      </w:r>
    </w:p>
    <w:p w14:paraId="3E2463DA" w14:textId="77777777" w:rsidR="004D0C92" w:rsidRPr="001922F5" w:rsidRDefault="001922F5" w:rsidP="004D0C92">
      <w:pPr>
        <w:pStyle w:val="BodyText"/>
        <w:kinsoku w:val="0"/>
        <w:overflowPunct w:val="0"/>
        <w:ind w:left="1440" w:firstLine="720"/>
        <w:jc w:val="right"/>
        <w:rPr>
          <w:color w:val="FF0000"/>
          <w:spacing w:val="-1"/>
          <w:sz w:val="28"/>
          <w:szCs w:val="28"/>
        </w:rPr>
      </w:pPr>
      <w:r w:rsidRPr="001922F5">
        <w:rPr>
          <w:spacing w:val="-1"/>
          <w:sz w:val="28"/>
          <w:szCs w:val="28"/>
        </w:rPr>
        <w:t xml:space="preserve">                                                  (Signature)</w:t>
      </w:r>
      <w:r w:rsidR="004D0C92" w:rsidRPr="001922F5">
        <w:rPr>
          <w:color w:val="FF0000"/>
          <w:spacing w:val="-1"/>
          <w:sz w:val="28"/>
          <w:szCs w:val="28"/>
        </w:rPr>
        <w:tab/>
      </w:r>
      <w:r w:rsidR="004D0C92" w:rsidRPr="001922F5">
        <w:rPr>
          <w:color w:val="FF0000"/>
          <w:spacing w:val="-1"/>
          <w:sz w:val="28"/>
          <w:szCs w:val="28"/>
        </w:rPr>
        <w:tab/>
      </w:r>
    </w:p>
    <w:p w14:paraId="15176974" w14:textId="61BC94A3" w:rsidR="004D0C92" w:rsidRDefault="00985804" w:rsidP="004D0C92">
      <w:pPr>
        <w:pStyle w:val="BodyText"/>
        <w:kinsoku w:val="0"/>
        <w:overflowPunct w:val="0"/>
        <w:ind w:left="0"/>
        <w:jc w:val="right"/>
        <w:rPr>
          <w:sz w:val="28"/>
          <w:szCs w:val="28"/>
        </w:rPr>
      </w:pPr>
      <w:r w:rsidRPr="00985804">
        <w:rPr>
          <w:sz w:val="28"/>
          <w:szCs w:val="28"/>
        </w:rPr>
        <w:t>Shantanu Nimbalkar</w:t>
      </w:r>
      <w:r w:rsidR="004D0C92">
        <w:rPr>
          <w:sz w:val="28"/>
          <w:szCs w:val="28"/>
        </w:rPr>
        <w:t xml:space="preserve"> (</w:t>
      </w:r>
      <w:r w:rsidRPr="00985804">
        <w:rPr>
          <w:sz w:val="28"/>
          <w:szCs w:val="28"/>
        </w:rPr>
        <w:t>EU1152051</w:t>
      </w:r>
      <w:r w:rsidR="004D0C92">
        <w:rPr>
          <w:sz w:val="28"/>
          <w:szCs w:val="28"/>
        </w:rPr>
        <w:t>)</w:t>
      </w:r>
    </w:p>
    <w:p w14:paraId="3E355704" w14:textId="77777777" w:rsidR="008C6594" w:rsidRDefault="008C6594" w:rsidP="008C6594">
      <w:pPr>
        <w:pStyle w:val="BodyText"/>
        <w:kinsoku w:val="0"/>
        <w:overflowPunct w:val="0"/>
        <w:ind w:left="0"/>
        <w:jc w:val="right"/>
        <w:rPr>
          <w:sz w:val="28"/>
          <w:szCs w:val="28"/>
        </w:rPr>
      </w:pPr>
    </w:p>
    <w:p w14:paraId="1F58000F" w14:textId="77777777" w:rsidR="008C6594" w:rsidRDefault="008C6594" w:rsidP="008C6594">
      <w:pPr>
        <w:pStyle w:val="BodyText"/>
        <w:kinsoku w:val="0"/>
        <w:overflowPunct w:val="0"/>
        <w:ind w:left="0"/>
        <w:jc w:val="right"/>
        <w:rPr>
          <w:sz w:val="28"/>
          <w:szCs w:val="28"/>
        </w:rPr>
      </w:pPr>
    </w:p>
    <w:p w14:paraId="0E06FD7E" w14:textId="77777777" w:rsidR="00702B90" w:rsidRDefault="00702B90">
      <w:pPr>
        <w:pStyle w:val="BodyText"/>
        <w:kinsoku w:val="0"/>
        <w:overflowPunct w:val="0"/>
        <w:spacing w:before="7"/>
        <w:ind w:left="0"/>
      </w:pPr>
    </w:p>
    <w:p w14:paraId="3D378D89" w14:textId="77777777" w:rsidR="00702B90" w:rsidRDefault="00702B90">
      <w:pPr>
        <w:pStyle w:val="BodyText"/>
        <w:kinsoku w:val="0"/>
        <w:overflowPunct w:val="0"/>
        <w:ind w:right="485"/>
        <w:rPr>
          <w:sz w:val="28"/>
          <w:szCs w:val="28"/>
        </w:rPr>
      </w:pPr>
      <w:r>
        <w:rPr>
          <w:sz w:val="28"/>
          <w:szCs w:val="28"/>
        </w:rPr>
        <w:t>Date:</w:t>
      </w:r>
      <w:bookmarkStart w:id="0" w:name="_GoBack"/>
      <w:bookmarkEnd w:id="0"/>
    </w:p>
    <w:sectPr w:rsidR="00702B90" w:rsidSect="00B93FE1">
      <w:footerReference w:type="default" r:id="rId7"/>
      <w:pgSz w:w="11910" w:h="15410"/>
      <w:pgMar w:top="1460" w:right="1680" w:bottom="280" w:left="1600" w:header="720" w:footer="720" w:gutter="0"/>
      <w:pgNumType w:fmt="lowerRoman" w:start="9"/>
      <w:cols w:space="720" w:equalWidth="0">
        <w:col w:w="863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6C154" w14:textId="77777777" w:rsidR="007F326F" w:rsidRDefault="007F326F" w:rsidP="003A191F">
      <w:r>
        <w:separator/>
      </w:r>
    </w:p>
  </w:endnote>
  <w:endnote w:type="continuationSeparator" w:id="0">
    <w:p w14:paraId="437626D6" w14:textId="77777777" w:rsidR="007F326F" w:rsidRDefault="007F326F" w:rsidP="003A1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7C058" w14:textId="79A4B917" w:rsidR="003A191F" w:rsidRPr="0047684D" w:rsidRDefault="0047684D" w:rsidP="002F235D">
    <w:pPr>
      <w:pStyle w:val="Footer"/>
      <w:jc w:val="center"/>
      <w:rPr>
        <w:lang w:val="en-US"/>
      </w:rPr>
    </w:pPr>
    <w:r w:rsidRPr="0047684D">
      <w:rPr>
        <w:lang w:val="en-US"/>
      </w:rPr>
      <w:t>v</w:t>
    </w:r>
    <w:r w:rsidR="0023731B">
      <w:rPr>
        <w:lang w:val="en-US"/>
      </w:rPr>
      <w:t>i</w:t>
    </w:r>
    <w:r w:rsidRPr="0047684D">
      <w:rPr>
        <w:lang w:val="en-US"/>
      </w:rPr>
      <w:t>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09DE6" w14:textId="77777777" w:rsidR="007F326F" w:rsidRDefault="007F326F" w:rsidP="003A191F">
      <w:r>
        <w:separator/>
      </w:r>
    </w:p>
  </w:footnote>
  <w:footnote w:type="continuationSeparator" w:id="0">
    <w:p w14:paraId="6FA4A631" w14:textId="77777777" w:rsidR="007F326F" w:rsidRDefault="007F326F" w:rsidP="003A1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462" w:hanging="360"/>
      </w:pPr>
      <w:rPr>
        <w:rFonts w:ascii="Times New Roman" w:hAnsi="Times New Roman" w:cs="Times New Roman"/>
        <w:b/>
        <w:bCs/>
        <w:w w:val="100"/>
        <w:sz w:val="36"/>
        <w:szCs w:val="36"/>
      </w:rPr>
    </w:lvl>
    <w:lvl w:ilvl="1">
      <w:start w:val="1"/>
      <w:numFmt w:val="decimal"/>
      <w:lvlText w:val="%1.%2"/>
      <w:lvlJc w:val="left"/>
      <w:pPr>
        <w:ind w:left="581" w:hanging="480"/>
      </w:pPr>
      <w:rPr>
        <w:rFonts w:ascii="Times New Roman" w:hAnsi="Times New Roman" w:cs="Times New Roman"/>
        <w:b/>
        <w:bCs/>
        <w:w w:val="99"/>
        <w:sz w:val="32"/>
        <w:szCs w:val="32"/>
      </w:rPr>
    </w:lvl>
    <w:lvl w:ilvl="2">
      <w:numFmt w:val="bullet"/>
      <w:lvlText w:val=""/>
      <w:lvlJc w:val="left"/>
      <w:pPr>
        <w:ind w:left="814" w:hanging="356"/>
      </w:pPr>
      <w:rPr>
        <w:rFonts w:ascii="Symbol" w:hAnsi="Symbol"/>
        <w:b w:val="0"/>
        <w:w w:val="100"/>
        <w:sz w:val="24"/>
      </w:rPr>
    </w:lvl>
    <w:lvl w:ilvl="3">
      <w:numFmt w:val="bullet"/>
      <w:lvlText w:val="•"/>
      <w:lvlJc w:val="left"/>
      <w:pPr>
        <w:ind w:left="1878" w:hanging="356"/>
      </w:pPr>
    </w:lvl>
    <w:lvl w:ilvl="4">
      <w:numFmt w:val="bullet"/>
      <w:lvlText w:val="•"/>
      <w:lvlJc w:val="left"/>
      <w:pPr>
        <w:ind w:left="2936" w:hanging="356"/>
      </w:pPr>
    </w:lvl>
    <w:lvl w:ilvl="5">
      <w:numFmt w:val="bullet"/>
      <w:lvlText w:val="•"/>
      <w:lvlJc w:val="left"/>
      <w:pPr>
        <w:ind w:left="3994" w:hanging="356"/>
      </w:pPr>
    </w:lvl>
    <w:lvl w:ilvl="6">
      <w:numFmt w:val="bullet"/>
      <w:lvlText w:val="•"/>
      <w:lvlJc w:val="left"/>
      <w:pPr>
        <w:ind w:left="5053" w:hanging="356"/>
      </w:pPr>
    </w:lvl>
    <w:lvl w:ilvl="7">
      <w:numFmt w:val="bullet"/>
      <w:lvlText w:val="•"/>
      <w:lvlJc w:val="left"/>
      <w:pPr>
        <w:ind w:left="6111" w:hanging="356"/>
      </w:pPr>
    </w:lvl>
    <w:lvl w:ilvl="8">
      <w:numFmt w:val="bullet"/>
      <w:lvlText w:val="•"/>
      <w:lvlJc w:val="left"/>
      <w:pPr>
        <w:ind w:left="7169" w:hanging="356"/>
      </w:pPr>
    </w:lvl>
  </w:abstractNum>
  <w:abstractNum w:abstractNumId="1" w15:restartNumberingAfterBreak="0">
    <w:nsid w:val="00000403"/>
    <w:multiLevelType w:val="multilevel"/>
    <w:tmpl w:val="00000886"/>
    <w:lvl w:ilvl="0">
      <w:start w:val="2"/>
      <w:numFmt w:val="decimal"/>
      <w:lvlText w:val="%1"/>
      <w:lvlJc w:val="left"/>
      <w:pPr>
        <w:ind w:left="643" w:hanging="542"/>
      </w:pPr>
      <w:rPr>
        <w:rFonts w:cs="Times New Roman"/>
      </w:rPr>
    </w:lvl>
    <w:lvl w:ilvl="1">
      <w:start w:val="1"/>
      <w:numFmt w:val="decimal"/>
      <w:lvlText w:val="%1.%2"/>
      <w:lvlJc w:val="left"/>
      <w:pPr>
        <w:ind w:left="643" w:hanging="542"/>
      </w:pPr>
      <w:rPr>
        <w:rFonts w:ascii="Times New Roman" w:hAnsi="Times New Roman" w:cs="Times New Roman"/>
        <w:b/>
        <w:bCs/>
        <w:spacing w:val="-3"/>
        <w:w w:val="99"/>
      </w:rPr>
    </w:lvl>
    <w:lvl w:ilvl="2">
      <w:start w:val="1"/>
      <w:numFmt w:val="decimal"/>
      <w:lvlText w:val="%1.%2.%3"/>
      <w:lvlJc w:val="left"/>
      <w:pPr>
        <w:ind w:left="733" w:hanging="631"/>
      </w:pPr>
      <w:rPr>
        <w:rFonts w:ascii="Times New Roman" w:hAnsi="Times New Roman" w:cs="Times New Roman"/>
        <w:b/>
        <w:bCs/>
        <w:spacing w:val="-3"/>
        <w:w w:val="100"/>
        <w:sz w:val="28"/>
        <w:szCs w:val="28"/>
      </w:rPr>
    </w:lvl>
    <w:lvl w:ilvl="3">
      <w:numFmt w:val="bullet"/>
      <w:lvlText w:val="•"/>
      <w:lvlJc w:val="left"/>
      <w:pPr>
        <w:ind w:left="2639" w:hanging="631"/>
      </w:pPr>
    </w:lvl>
    <w:lvl w:ilvl="4">
      <w:numFmt w:val="bullet"/>
      <w:lvlText w:val="•"/>
      <w:lvlJc w:val="left"/>
      <w:pPr>
        <w:ind w:left="3588" w:hanging="631"/>
      </w:pPr>
    </w:lvl>
    <w:lvl w:ilvl="5">
      <w:numFmt w:val="bullet"/>
      <w:lvlText w:val="•"/>
      <w:lvlJc w:val="left"/>
      <w:pPr>
        <w:ind w:left="4538" w:hanging="631"/>
      </w:pPr>
    </w:lvl>
    <w:lvl w:ilvl="6">
      <w:numFmt w:val="bullet"/>
      <w:lvlText w:val="•"/>
      <w:lvlJc w:val="left"/>
      <w:pPr>
        <w:ind w:left="5488" w:hanging="631"/>
      </w:pPr>
    </w:lvl>
    <w:lvl w:ilvl="7">
      <w:numFmt w:val="bullet"/>
      <w:lvlText w:val="•"/>
      <w:lvlJc w:val="left"/>
      <w:pPr>
        <w:ind w:left="6437" w:hanging="631"/>
      </w:pPr>
    </w:lvl>
    <w:lvl w:ilvl="8">
      <w:numFmt w:val="bullet"/>
      <w:lvlText w:val="•"/>
      <w:lvlJc w:val="left"/>
      <w:pPr>
        <w:ind w:left="7387" w:hanging="631"/>
      </w:pPr>
    </w:lvl>
  </w:abstractNum>
  <w:abstractNum w:abstractNumId="2" w15:restartNumberingAfterBreak="0">
    <w:nsid w:val="00000404"/>
    <w:multiLevelType w:val="multilevel"/>
    <w:tmpl w:val="00000887"/>
    <w:lvl w:ilvl="0">
      <w:start w:val="2"/>
      <w:numFmt w:val="decimal"/>
      <w:lvlText w:val="%1"/>
      <w:lvlJc w:val="left"/>
      <w:pPr>
        <w:ind w:left="581" w:hanging="480"/>
      </w:pPr>
      <w:rPr>
        <w:rFonts w:cs="Times New Roman"/>
      </w:rPr>
    </w:lvl>
    <w:lvl w:ilvl="1">
      <w:start w:val="3"/>
      <w:numFmt w:val="decimal"/>
      <w:lvlText w:val="%1.%2"/>
      <w:lvlJc w:val="left"/>
      <w:pPr>
        <w:ind w:left="581" w:hanging="480"/>
      </w:pPr>
      <w:rPr>
        <w:rFonts w:ascii="Times New Roman" w:hAnsi="Times New Roman" w:cs="Times New Roman"/>
        <w:b/>
        <w:bCs/>
        <w:w w:val="99"/>
        <w:sz w:val="32"/>
        <w:szCs w:val="32"/>
      </w:rPr>
    </w:lvl>
    <w:lvl w:ilvl="2">
      <w:start w:val="1"/>
      <w:numFmt w:val="decimal"/>
      <w:lvlText w:val="%1.%2.%3"/>
      <w:lvlJc w:val="left"/>
      <w:pPr>
        <w:ind w:left="733" w:hanging="631"/>
      </w:pPr>
      <w:rPr>
        <w:rFonts w:ascii="Times New Roman" w:hAnsi="Times New Roman" w:cs="Times New Roman"/>
        <w:b/>
        <w:bCs/>
        <w:spacing w:val="-3"/>
        <w:w w:val="100"/>
        <w:sz w:val="28"/>
        <w:szCs w:val="28"/>
      </w:rPr>
    </w:lvl>
    <w:lvl w:ilvl="3">
      <w:numFmt w:val="bullet"/>
      <w:lvlText w:val="•"/>
      <w:lvlJc w:val="left"/>
      <w:pPr>
        <w:ind w:left="2639" w:hanging="631"/>
      </w:pPr>
    </w:lvl>
    <w:lvl w:ilvl="4">
      <w:numFmt w:val="bullet"/>
      <w:lvlText w:val="•"/>
      <w:lvlJc w:val="left"/>
      <w:pPr>
        <w:ind w:left="3588" w:hanging="631"/>
      </w:pPr>
    </w:lvl>
    <w:lvl w:ilvl="5">
      <w:numFmt w:val="bullet"/>
      <w:lvlText w:val="•"/>
      <w:lvlJc w:val="left"/>
      <w:pPr>
        <w:ind w:left="4538" w:hanging="631"/>
      </w:pPr>
    </w:lvl>
    <w:lvl w:ilvl="6">
      <w:numFmt w:val="bullet"/>
      <w:lvlText w:val="•"/>
      <w:lvlJc w:val="left"/>
      <w:pPr>
        <w:ind w:left="5488" w:hanging="631"/>
      </w:pPr>
    </w:lvl>
    <w:lvl w:ilvl="7">
      <w:numFmt w:val="bullet"/>
      <w:lvlText w:val="•"/>
      <w:lvlJc w:val="left"/>
      <w:pPr>
        <w:ind w:left="6437" w:hanging="631"/>
      </w:pPr>
    </w:lvl>
    <w:lvl w:ilvl="8">
      <w:numFmt w:val="bullet"/>
      <w:lvlText w:val="•"/>
      <w:lvlJc w:val="left"/>
      <w:pPr>
        <w:ind w:left="7387" w:hanging="631"/>
      </w:pPr>
    </w:lvl>
  </w:abstractNum>
  <w:abstractNum w:abstractNumId="3" w15:restartNumberingAfterBreak="0">
    <w:nsid w:val="00000405"/>
    <w:multiLevelType w:val="multilevel"/>
    <w:tmpl w:val="00000888"/>
    <w:lvl w:ilvl="0">
      <w:start w:val="3"/>
      <w:numFmt w:val="decimal"/>
      <w:lvlText w:val="%1"/>
      <w:lvlJc w:val="left"/>
      <w:pPr>
        <w:ind w:left="643" w:hanging="542"/>
      </w:pPr>
      <w:rPr>
        <w:rFonts w:cs="Times New Roman"/>
      </w:rPr>
    </w:lvl>
    <w:lvl w:ilvl="1">
      <w:start w:val="1"/>
      <w:numFmt w:val="decimal"/>
      <w:lvlText w:val="%1.%2"/>
      <w:lvlJc w:val="left"/>
      <w:pPr>
        <w:ind w:left="643" w:hanging="542"/>
      </w:pPr>
      <w:rPr>
        <w:rFonts w:ascii="Times New Roman" w:hAnsi="Times New Roman" w:cs="Times New Roman"/>
        <w:b/>
        <w:bCs/>
        <w:spacing w:val="-2"/>
        <w:w w:val="99"/>
      </w:rPr>
    </w:lvl>
    <w:lvl w:ilvl="2">
      <w:numFmt w:val="bullet"/>
      <w:lvlText w:val=""/>
      <w:lvlJc w:val="left"/>
      <w:pPr>
        <w:ind w:left="822" w:hanging="360"/>
      </w:pPr>
      <w:rPr>
        <w:rFonts w:ascii="Symbol" w:hAnsi="Symbol"/>
        <w:b w:val="0"/>
        <w:w w:val="100"/>
        <w:sz w:val="24"/>
      </w:rPr>
    </w:lvl>
    <w:lvl w:ilvl="3">
      <w:numFmt w:val="bullet"/>
      <w:lvlText w:val="•"/>
      <w:lvlJc w:val="left"/>
      <w:pPr>
        <w:ind w:left="2701" w:hanging="360"/>
      </w:pPr>
    </w:lvl>
    <w:lvl w:ilvl="4">
      <w:numFmt w:val="bullet"/>
      <w:lvlText w:val="•"/>
      <w:lvlJc w:val="left"/>
      <w:pPr>
        <w:ind w:left="3642" w:hanging="360"/>
      </w:pPr>
    </w:lvl>
    <w:lvl w:ilvl="5">
      <w:numFmt w:val="bullet"/>
      <w:lvlText w:val="•"/>
      <w:lvlJc w:val="left"/>
      <w:pPr>
        <w:ind w:left="4582" w:hanging="360"/>
      </w:pPr>
    </w:lvl>
    <w:lvl w:ilvl="6">
      <w:numFmt w:val="bullet"/>
      <w:lvlText w:val="•"/>
      <w:lvlJc w:val="left"/>
      <w:pPr>
        <w:ind w:left="5523" w:hanging="360"/>
      </w:pPr>
    </w:lvl>
    <w:lvl w:ilvl="7">
      <w:numFmt w:val="bullet"/>
      <w:lvlText w:val="•"/>
      <w:lvlJc w:val="left"/>
      <w:pPr>
        <w:ind w:left="6464" w:hanging="360"/>
      </w:pPr>
    </w:lvl>
    <w:lvl w:ilvl="8">
      <w:numFmt w:val="bullet"/>
      <w:lvlText w:val="•"/>
      <w:lvlJc w:val="left"/>
      <w:pPr>
        <w:ind w:left="7404" w:hanging="360"/>
      </w:pPr>
    </w:lvl>
  </w:abstractNum>
  <w:abstractNum w:abstractNumId="4" w15:restartNumberingAfterBreak="0">
    <w:nsid w:val="00000406"/>
    <w:multiLevelType w:val="multilevel"/>
    <w:tmpl w:val="00000889"/>
    <w:lvl w:ilvl="0">
      <w:start w:val="3"/>
      <w:numFmt w:val="decimal"/>
      <w:lvlText w:val="%1"/>
      <w:lvlJc w:val="left"/>
      <w:pPr>
        <w:ind w:left="581" w:hanging="480"/>
      </w:pPr>
      <w:rPr>
        <w:rFonts w:cs="Times New Roman"/>
      </w:rPr>
    </w:lvl>
    <w:lvl w:ilvl="1">
      <w:start w:val="3"/>
      <w:numFmt w:val="decimal"/>
      <w:lvlText w:val="%1.%2"/>
      <w:lvlJc w:val="left"/>
      <w:pPr>
        <w:ind w:left="581" w:hanging="480"/>
      </w:pPr>
      <w:rPr>
        <w:rFonts w:ascii="Times New Roman" w:hAnsi="Times New Roman" w:cs="Times New Roman"/>
        <w:b/>
        <w:bCs/>
        <w:w w:val="99"/>
        <w:sz w:val="32"/>
        <w:szCs w:val="32"/>
      </w:rPr>
    </w:lvl>
    <w:lvl w:ilvl="2">
      <w:numFmt w:val="bullet"/>
      <w:lvlText w:val=""/>
      <w:lvlJc w:val="left"/>
      <w:pPr>
        <w:ind w:left="822" w:hanging="360"/>
      </w:pPr>
      <w:rPr>
        <w:rFonts w:ascii="Symbol" w:hAnsi="Symbol"/>
        <w:b w:val="0"/>
        <w:w w:val="100"/>
        <w:sz w:val="24"/>
      </w:rPr>
    </w:lvl>
    <w:lvl w:ilvl="3">
      <w:numFmt w:val="bullet"/>
      <w:lvlText w:val="•"/>
      <w:lvlJc w:val="left"/>
      <w:pPr>
        <w:ind w:left="2701" w:hanging="360"/>
      </w:pPr>
    </w:lvl>
    <w:lvl w:ilvl="4">
      <w:numFmt w:val="bullet"/>
      <w:lvlText w:val="•"/>
      <w:lvlJc w:val="left"/>
      <w:pPr>
        <w:ind w:left="3642" w:hanging="360"/>
      </w:pPr>
    </w:lvl>
    <w:lvl w:ilvl="5">
      <w:numFmt w:val="bullet"/>
      <w:lvlText w:val="•"/>
      <w:lvlJc w:val="left"/>
      <w:pPr>
        <w:ind w:left="4582" w:hanging="360"/>
      </w:pPr>
    </w:lvl>
    <w:lvl w:ilvl="6">
      <w:numFmt w:val="bullet"/>
      <w:lvlText w:val="•"/>
      <w:lvlJc w:val="left"/>
      <w:pPr>
        <w:ind w:left="5523" w:hanging="360"/>
      </w:pPr>
    </w:lvl>
    <w:lvl w:ilvl="7">
      <w:numFmt w:val="bullet"/>
      <w:lvlText w:val="•"/>
      <w:lvlJc w:val="left"/>
      <w:pPr>
        <w:ind w:left="6464" w:hanging="360"/>
      </w:pPr>
    </w:lvl>
    <w:lvl w:ilvl="8">
      <w:numFmt w:val="bullet"/>
      <w:lvlText w:val="•"/>
      <w:lvlJc w:val="left"/>
      <w:pPr>
        <w:ind w:left="7404" w:hanging="360"/>
      </w:pPr>
    </w:lvl>
  </w:abstractNum>
  <w:abstractNum w:abstractNumId="5" w15:restartNumberingAfterBreak="0">
    <w:nsid w:val="00000407"/>
    <w:multiLevelType w:val="multilevel"/>
    <w:tmpl w:val="0000088A"/>
    <w:lvl w:ilvl="0">
      <w:start w:val="1"/>
      <w:numFmt w:val="decimal"/>
      <w:lvlText w:val="%1."/>
      <w:lvlJc w:val="left"/>
      <w:pPr>
        <w:ind w:left="822" w:hanging="360"/>
      </w:pPr>
      <w:rPr>
        <w:rFonts w:ascii="Times New Roman" w:hAnsi="Times New Roman" w:cs="Times New Roman"/>
        <w:b w:val="0"/>
        <w:bCs w:val="0"/>
        <w:spacing w:val="-2"/>
        <w:w w:val="99"/>
        <w:sz w:val="24"/>
        <w:szCs w:val="24"/>
      </w:rPr>
    </w:lvl>
    <w:lvl w:ilvl="1">
      <w:numFmt w:val="bullet"/>
      <w:lvlText w:val="•"/>
      <w:lvlJc w:val="left"/>
      <w:pPr>
        <w:ind w:left="1666" w:hanging="360"/>
      </w:pPr>
    </w:lvl>
    <w:lvl w:ilvl="2">
      <w:numFmt w:val="bullet"/>
      <w:lvlText w:val="•"/>
      <w:lvlJc w:val="left"/>
      <w:pPr>
        <w:ind w:left="2513" w:hanging="360"/>
      </w:pPr>
    </w:lvl>
    <w:lvl w:ilvl="3">
      <w:numFmt w:val="bullet"/>
      <w:lvlText w:val="•"/>
      <w:lvlJc w:val="left"/>
      <w:pPr>
        <w:ind w:left="3359" w:hanging="360"/>
      </w:pPr>
    </w:lvl>
    <w:lvl w:ilvl="4">
      <w:numFmt w:val="bullet"/>
      <w:lvlText w:val="•"/>
      <w:lvlJc w:val="left"/>
      <w:pPr>
        <w:ind w:left="4206" w:hanging="360"/>
      </w:pPr>
    </w:lvl>
    <w:lvl w:ilvl="5">
      <w:numFmt w:val="bullet"/>
      <w:lvlText w:val="•"/>
      <w:lvlJc w:val="left"/>
      <w:pPr>
        <w:ind w:left="5053" w:hanging="360"/>
      </w:pPr>
    </w:lvl>
    <w:lvl w:ilvl="6">
      <w:numFmt w:val="bullet"/>
      <w:lvlText w:val="•"/>
      <w:lvlJc w:val="left"/>
      <w:pPr>
        <w:ind w:left="5899" w:hanging="360"/>
      </w:pPr>
    </w:lvl>
    <w:lvl w:ilvl="7">
      <w:numFmt w:val="bullet"/>
      <w:lvlText w:val="•"/>
      <w:lvlJc w:val="left"/>
      <w:pPr>
        <w:ind w:left="6746" w:hanging="360"/>
      </w:pPr>
    </w:lvl>
    <w:lvl w:ilvl="8">
      <w:numFmt w:val="bullet"/>
      <w:lvlText w:val="•"/>
      <w:lvlJc w:val="left"/>
      <w:pPr>
        <w:ind w:left="7593" w:hanging="36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EC"/>
    <w:rsid w:val="00056E5C"/>
    <w:rsid w:val="00074B75"/>
    <w:rsid w:val="00094D06"/>
    <w:rsid w:val="00122AC3"/>
    <w:rsid w:val="00142A6C"/>
    <w:rsid w:val="0015787B"/>
    <w:rsid w:val="00166A75"/>
    <w:rsid w:val="00166BB0"/>
    <w:rsid w:val="00177AF7"/>
    <w:rsid w:val="001811CE"/>
    <w:rsid w:val="001922F5"/>
    <w:rsid w:val="001B76A1"/>
    <w:rsid w:val="0023731B"/>
    <w:rsid w:val="0024144E"/>
    <w:rsid w:val="00296D8B"/>
    <w:rsid w:val="002F235D"/>
    <w:rsid w:val="00351D48"/>
    <w:rsid w:val="003A191F"/>
    <w:rsid w:val="0047684D"/>
    <w:rsid w:val="00482D56"/>
    <w:rsid w:val="0049197A"/>
    <w:rsid w:val="004D0C92"/>
    <w:rsid w:val="004D3BE0"/>
    <w:rsid w:val="00643254"/>
    <w:rsid w:val="0070248D"/>
    <w:rsid w:val="00702B90"/>
    <w:rsid w:val="007901EF"/>
    <w:rsid w:val="007F326F"/>
    <w:rsid w:val="0081736B"/>
    <w:rsid w:val="008C6594"/>
    <w:rsid w:val="008D48C0"/>
    <w:rsid w:val="008F6C87"/>
    <w:rsid w:val="009619B5"/>
    <w:rsid w:val="00985804"/>
    <w:rsid w:val="009C18EC"/>
    <w:rsid w:val="00A33B81"/>
    <w:rsid w:val="00A51AFB"/>
    <w:rsid w:val="00A845A7"/>
    <w:rsid w:val="00AB3B4E"/>
    <w:rsid w:val="00AD5029"/>
    <w:rsid w:val="00B202BD"/>
    <w:rsid w:val="00B93B91"/>
    <w:rsid w:val="00B93FE1"/>
    <w:rsid w:val="00BC6F62"/>
    <w:rsid w:val="00BD1F05"/>
    <w:rsid w:val="00C03B3B"/>
    <w:rsid w:val="00C5617F"/>
    <w:rsid w:val="00C91735"/>
    <w:rsid w:val="00CB76A1"/>
    <w:rsid w:val="00D71FF5"/>
    <w:rsid w:val="00D855C8"/>
    <w:rsid w:val="00E71064"/>
    <w:rsid w:val="00E811BA"/>
    <w:rsid w:val="00EC1415"/>
    <w:rsid w:val="00EF2F17"/>
    <w:rsid w:val="00F32232"/>
    <w:rsid w:val="00FB6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F091E0"/>
  <w14:defaultImageDpi w14:val="0"/>
  <w15:docId w15:val="{4E220A0A-5DDA-406E-B04D-07623E40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outlineLvl w:val="0"/>
    </w:pPr>
    <w:rPr>
      <w:sz w:val="44"/>
      <w:szCs w:val="44"/>
    </w:rPr>
  </w:style>
  <w:style w:type="paragraph" w:styleId="Heading2">
    <w:name w:val="heading 2"/>
    <w:basedOn w:val="Normal"/>
    <w:next w:val="Normal"/>
    <w:link w:val="Heading2Char"/>
    <w:uiPriority w:val="1"/>
    <w:qFormat/>
    <w:pPr>
      <w:outlineLvl w:val="1"/>
    </w:pPr>
    <w:rPr>
      <w:b/>
      <w:bCs/>
      <w:sz w:val="36"/>
      <w:szCs w:val="36"/>
    </w:rPr>
  </w:style>
  <w:style w:type="paragraph" w:styleId="Heading3">
    <w:name w:val="heading 3"/>
    <w:basedOn w:val="Normal"/>
    <w:next w:val="Normal"/>
    <w:link w:val="Heading3Char"/>
    <w:uiPriority w:val="1"/>
    <w:qFormat/>
    <w:pPr>
      <w:spacing w:before="128"/>
      <w:ind w:left="581" w:hanging="479"/>
      <w:outlineLvl w:val="2"/>
    </w:pPr>
    <w:rPr>
      <w:b/>
      <w:bCs/>
      <w:sz w:val="32"/>
      <w:szCs w:val="32"/>
    </w:rPr>
  </w:style>
  <w:style w:type="paragraph" w:styleId="Heading4">
    <w:name w:val="heading 4"/>
    <w:basedOn w:val="Normal"/>
    <w:next w:val="Normal"/>
    <w:link w:val="Heading4Char"/>
    <w:uiPriority w:val="1"/>
    <w:qFormat/>
    <w:pPr>
      <w:ind w:left="109"/>
      <w:outlineLvl w:val="3"/>
    </w:pPr>
    <w:rPr>
      <w:sz w:val="32"/>
      <w:szCs w:val="32"/>
    </w:rPr>
  </w:style>
  <w:style w:type="paragraph" w:styleId="Heading5">
    <w:name w:val="heading 5"/>
    <w:basedOn w:val="Normal"/>
    <w:next w:val="Normal"/>
    <w:link w:val="Heading5Char"/>
    <w:uiPriority w:val="1"/>
    <w:qFormat/>
    <w:pPr>
      <w:ind w:left="733" w:hanging="631"/>
      <w:outlineLvl w:val="4"/>
    </w:pPr>
    <w:rPr>
      <w:b/>
      <w:bCs/>
      <w:sz w:val="28"/>
      <w:szCs w:val="28"/>
    </w:rPr>
  </w:style>
  <w:style w:type="paragraph" w:styleId="Heading6">
    <w:name w:val="heading 6"/>
    <w:basedOn w:val="Normal"/>
    <w:next w:val="Normal"/>
    <w:link w:val="Heading6Char"/>
    <w:uiPriority w:val="1"/>
    <w:qFormat/>
    <w:pPr>
      <w:ind w:left="102"/>
      <w:outlineLvl w:val="5"/>
    </w:pPr>
    <w:rPr>
      <w:sz w:val="28"/>
      <w:szCs w:val="28"/>
    </w:rPr>
  </w:style>
  <w:style w:type="paragraph" w:styleId="Heading7">
    <w:name w:val="heading 7"/>
    <w:basedOn w:val="Normal"/>
    <w:next w:val="Normal"/>
    <w:link w:val="Heading7Char"/>
    <w:uiPriority w:val="1"/>
    <w:qFormat/>
    <w:pPr>
      <w:ind w:left="102"/>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rPr>
  </w:style>
  <w:style w:type="character" w:customStyle="1" w:styleId="Heading7Char">
    <w:name w:val="Heading 7 Char"/>
    <w:basedOn w:val="DefaultParagraphFont"/>
    <w:link w:val="Heading7"/>
    <w:uiPriority w:val="9"/>
    <w:semiHidden/>
    <w:locked/>
    <w:rPr>
      <w:rFonts w:cs="Times New Roman"/>
      <w:sz w:val="24"/>
      <w:szCs w:val="24"/>
    </w:rPr>
  </w:style>
  <w:style w:type="paragraph" w:styleId="BodyText">
    <w:name w:val="Body Text"/>
    <w:basedOn w:val="Normal"/>
    <w:link w:val="BodyTextChar"/>
    <w:uiPriority w:val="1"/>
    <w:qFormat/>
    <w:pPr>
      <w:ind w:left="102"/>
    </w:p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A191F"/>
    <w:pPr>
      <w:tabs>
        <w:tab w:val="center" w:pos="4513"/>
        <w:tab w:val="right" w:pos="9026"/>
      </w:tabs>
    </w:pPr>
  </w:style>
  <w:style w:type="character" w:customStyle="1" w:styleId="HeaderChar">
    <w:name w:val="Header Char"/>
    <w:basedOn w:val="DefaultParagraphFont"/>
    <w:link w:val="Header"/>
    <w:uiPriority w:val="99"/>
    <w:locked/>
    <w:rsid w:val="003A191F"/>
    <w:rPr>
      <w:rFonts w:ascii="Times New Roman" w:hAnsi="Times New Roman" w:cs="Times New Roman"/>
      <w:sz w:val="24"/>
      <w:szCs w:val="24"/>
    </w:rPr>
  </w:style>
  <w:style w:type="paragraph" w:styleId="Footer">
    <w:name w:val="footer"/>
    <w:basedOn w:val="Normal"/>
    <w:link w:val="FooterChar"/>
    <w:uiPriority w:val="99"/>
    <w:unhideWhenUsed/>
    <w:rsid w:val="003A191F"/>
    <w:pPr>
      <w:tabs>
        <w:tab w:val="center" w:pos="4513"/>
        <w:tab w:val="right" w:pos="9026"/>
      </w:tabs>
    </w:pPr>
  </w:style>
  <w:style w:type="character" w:customStyle="1" w:styleId="FooterChar">
    <w:name w:val="Footer Char"/>
    <w:basedOn w:val="DefaultParagraphFont"/>
    <w:link w:val="Footer"/>
    <w:uiPriority w:val="99"/>
    <w:locked/>
    <w:rsid w:val="003A19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Sandeep Maurya</cp:lastModifiedBy>
  <cp:revision>7</cp:revision>
  <dcterms:created xsi:type="dcterms:W3CDTF">2019-03-16T05:48:00Z</dcterms:created>
  <dcterms:modified xsi:type="dcterms:W3CDTF">2019-04-18T11:24:00Z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Office Word 2007</vt:lpwstr>
  </property>
</Properties>
</file>