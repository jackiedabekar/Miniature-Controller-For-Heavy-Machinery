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65426" w14:textId="77777777" w:rsidR="00B81C98" w:rsidRDefault="00B81C98" w:rsidP="00783FCB">
      <w:pPr>
        <w:pStyle w:val="BodyText"/>
        <w:kinsoku w:val="0"/>
        <w:overflowPunct w:val="0"/>
        <w:spacing w:line="360" w:lineRule="auto"/>
        <w:ind w:left="0"/>
        <w:jc w:val="center"/>
        <w:rPr>
          <w:sz w:val="22"/>
          <w:szCs w:val="22"/>
        </w:rPr>
      </w:pPr>
    </w:p>
    <w:p w14:paraId="3EB6EFCD" w14:textId="4AD98D89" w:rsidR="00ED2C56" w:rsidRPr="00901E46" w:rsidRDefault="00901E46" w:rsidP="00ED2C56">
      <w:pPr>
        <w:kinsoku w:val="0"/>
        <w:overflowPunct w:val="0"/>
        <w:ind w:left="1891" w:right="1781"/>
        <w:jc w:val="center"/>
        <w:outlineLvl w:val="0"/>
        <w:rPr>
          <w:sz w:val="44"/>
          <w:szCs w:val="44"/>
        </w:rPr>
      </w:pPr>
      <w:r w:rsidRPr="00901E46">
        <w:rPr>
          <w:sz w:val="44"/>
          <w:szCs w:val="44"/>
        </w:rPr>
        <w:t>Miniature Controller for Heavy</w:t>
      </w:r>
      <w:r>
        <w:rPr>
          <w:sz w:val="44"/>
          <w:szCs w:val="44"/>
        </w:rPr>
        <w:t xml:space="preserve"> </w:t>
      </w:r>
      <w:r w:rsidRPr="00901E46">
        <w:rPr>
          <w:sz w:val="44"/>
          <w:szCs w:val="44"/>
        </w:rPr>
        <w:t>Machinery</w:t>
      </w:r>
    </w:p>
    <w:p w14:paraId="0B1A5595" w14:textId="5850F24B" w:rsidR="00262E26" w:rsidRDefault="000B6A9A" w:rsidP="00C035E5">
      <w:pPr>
        <w:kinsoku w:val="0"/>
        <w:overflowPunct w:val="0"/>
        <w:spacing w:before="367" w:line="45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Mini-P</w:t>
      </w:r>
      <w:r w:rsidR="00262E26">
        <w:rPr>
          <w:sz w:val="26"/>
          <w:szCs w:val="26"/>
        </w:rPr>
        <w:t>roject report s</w:t>
      </w:r>
      <w:r w:rsidR="00ED2C56" w:rsidRPr="00ED2C56">
        <w:rPr>
          <w:sz w:val="26"/>
          <w:szCs w:val="26"/>
        </w:rPr>
        <w:t xml:space="preserve">ubmitted in partial </w:t>
      </w:r>
      <w:r w:rsidR="00A57E45" w:rsidRPr="00ED2C56">
        <w:rPr>
          <w:sz w:val="26"/>
          <w:szCs w:val="26"/>
        </w:rPr>
        <w:t>fulfilment</w:t>
      </w:r>
      <w:r w:rsidR="00ED2C56" w:rsidRPr="00ED2C56">
        <w:rPr>
          <w:sz w:val="26"/>
          <w:szCs w:val="26"/>
        </w:rPr>
        <w:t xml:space="preserve"> </w:t>
      </w:r>
    </w:p>
    <w:p w14:paraId="0C51DAE5" w14:textId="77777777" w:rsidR="00ED2C56" w:rsidRPr="00ED2C56" w:rsidRDefault="00ED2C56" w:rsidP="00262E26">
      <w:pPr>
        <w:kinsoku w:val="0"/>
        <w:overflowPunct w:val="0"/>
        <w:spacing w:line="456" w:lineRule="auto"/>
        <w:jc w:val="center"/>
        <w:rPr>
          <w:sz w:val="26"/>
          <w:szCs w:val="26"/>
        </w:rPr>
      </w:pPr>
      <w:r w:rsidRPr="00ED2C56">
        <w:rPr>
          <w:sz w:val="26"/>
          <w:szCs w:val="26"/>
        </w:rPr>
        <w:t>of the</w:t>
      </w:r>
      <w:r w:rsidRPr="00ED2C56">
        <w:rPr>
          <w:spacing w:val="-28"/>
          <w:sz w:val="26"/>
          <w:szCs w:val="26"/>
        </w:rPr>
        <w:t xml:space="preserve"> </w:t>
      </w:r>
      <w:r w:rsidRPr="00ED2C56">
        <w:rPr>
          <w:sz w:val="26"/>
          <w:szCs w:val="26"/>
        </w:rPr>
        <w:t>requirements of the degree</w:t>
      </w:r>
      <w:r w:rsidRPr="00ED2C56">
        <w:rPr>
          <w:spacing w:val="-5"/>
          <w:sz w:val="26"/>
          <w:szCs w:val="26"/>
        </w:rPr>
        <w:t xml:space="preserve"> </w:t>
      </w:r>
      <w:r w:rsidRPr="00ED2C56">
        <w:rPr>
          <w:sz w:val="26"/>
          <w:szCs w:val="26"/>
        </w:rPr>
        <w:t>of</w:t>
      </w:r>
    </w:p>
    <w:p w14:paraId="3B474BA6" w14:textId="77777777" w:rsidR="00702B90" w:rsidRDefault="00ED2C56" w:rsidP="00ED2C56">
      <w:pPr>
        <w:pStyle w:val="BodyText"/>
        <w:kinsoku w:val="0"/>
        <w:overflowPunct w:val="0"/>
        <w:spacing w:line="360" w:lineRule="auto"/>
        <w:ind w:left="109"/>
        <w:jc w:val="center"/>
        <w:rPr>
          <w:sz w:val="32"/>
          <w:szCs w:val="32"/>
        </w:rPr>
      </w:pPr>
      <w:r>
        <w:rPr>
          <w:sz w:val="32"/>
          <w:szCs w:val="32"/>
        </w:rPr>
        <w:t>B</w:t>
      </w:r>
      <w:r w:rsidR="006A465E">
        <w:rPr>
          <w:sz w:val="32"/>
          <w:szCs w:val="32"/>
        </w:rPr>
        <w:t>achelor</w:t>
      </w:r>
      <w:r w:rsidR="00702B90">
        <w:rPr>
          <w:sz w:val="32"/>
          <w:szCs w:val="32"/>
        </w:rPr>
        <w:t xml:space="preserve"> of Engineering</w:t>
      </w:r>
    </w:p>
    <w:p w14:paraId="392DEB95" w14:textId="77777777" w:rsidR="00702B90" w:rsidRDefault="00702B90" w:rsidP="00783FCB">
      <w:pPr>
        <w:pStyle w:val="BodyText"/>
        <w:kinsoku w:val="0"/>
        <w:overflowPunct w:val="0"/>
        <w:spacing w:line="360" w:lineRule="auto"/>
        <w:ind w:left="1892" w:right="1776"/>
        <w:jc w:val="center"/>
        <w:rPr>
          <w:sz w:val="26"/>
          <w:szCs w:val="26"/>
        </w:rPr>
      </w:pPr>
      <w:r>
        <w:rPr>
          <w:sz w:val="26"/>
          <w:szCs w:val="26"/>
        </w:rPr>
        <w:t>by</w:t>
      </w:r>
    </w:p>
    <w:p w14:paraId="31B38986" w14:textId="616C88F0" w:rsidR="00702B90" w:rsidRPr="0043174D" w:rsidRDefault="00154281" w:rsidP="00783FCB">
      <w:pPr>
        <w:pStyle w:val="BodyText"/>
        <w:kinsoku w:val="0"/>
        <w:overflowPunct w:val="0"/>
        <w:spacing w:line="360" w:lineRule="auto"/>
        <w:ind w:left="1890" w:right="1781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901E46" w:rsidRPr="0043174D">
        <w:rPr>
          <w:sz w:val="30"/>
          <w:szCs w:val="30"/>
        </w:rPr>
        <w:t>Sandeep Mourya</w:t>
      </w:r>
      <w:r w:rsidR="00DA6C49" w:rsidRPr="0043174D">
        <w:rPr>
          <w:sz w:val="30"/>
          <w:szCs w:val="30"/>
        </w:rPr>
        <w:tab/>
      </w:r>
      <w:r w:rsidR="00901E46" w:rsidRPr="0043174D">
        <w:rPr>
          <w:sz w:val="30"/>
          <w:szCs w:val="30"/>
        </w:rPr>
        <w:t xml:space="preserve"> </w:t>
      </w:r>
      <w:r w:rsidR="00901E46" w:rsidRPr="0043174D">
        <w:rPr>
          <w:sz w:val="30"/>
          <w:szCs w:val="30"/>
        </w:rPr>
        <w:tab/>
        <w:t>EU1152072</w:t>
      </w:r>
    </w:p>
    <w:p w14:paraId="4FAF9DB7" w14:textId="0DB93BBA" w:rsidR="00DA6C49" w:rsidRPr="0043174D" w:rsidRDefault="00154281" w:rsidP="00783FCB">
      <w:pPr>
        <w:pStyle w:val="BodyText"/>
        <w:kinsoku w:val="0"/>
        <w:overflowPunct w:val="0"/>
        <w:spacing w:line="360" w:lineRule="auto"/>
        <w:ind w:left="1890" w:right="1781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901E46" w:rsidRPr="0043174D">
        <w:rPr>
          <w:sz w:val="30"/>
          <w:szCs w:val="30"/>
        </w:rPr>
        <w:t>Deepak Dabekar</w:t>
      </w:r>
      <w:r w:rsidR="00DA6C49" w:rsidRPr="0043174D">
        <w:rPr>
          <w:sz w:val="30"/>
          <w:szCs w:val="30"/>
        </w:rPr>
        <w:tab/>
      </w:r>
      <w:r w:rsidR="00901E46" w:rsidRPr="0043174D">
        <w:rPr>
          <w:sz w:val="30"/>
          <w:szCs w:val="30"/>
        </w:rPr>
        <w:tab/>
        <w:t>EU1152095</w:t>
      </w:r>
    </w:p>
    <w:p w14:paraId="1F424CA0" w14:textId="6C622F30" w:rsidR="00DA6C49" w:rsidRPr="0043174D" w:rsidRDefault="00154281" w:rsidP="00783FCB">
      <w:pPr>
        <w:pStyle w:val="BodyText"/>
        <w:kinsoku w:val="0"/>
        <w:overflowPunct w:val="0"/>
        <w:spacing w:line="360" w:lineRule="auto"/>
        <w:ind w:left="1890" w:right="1781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901E46" w:rsidRPr="0043174D">
        <w:rPr>
          <w:sz w:val="30"/>
          <w:szCs w:val="30"/>
        </w:rPr>
        <w:t xml:space="preserve">Shantanu Nimbalkar </w:t>
      </w:r>
      <w:r w:rsidR="00901E46" w:rsidRPr="0043174D">
        <w:rPr>
          <w:sz w:val="30"/>
          <w:szCs w:val="30"/>
        </w:rPr>
        <w:tab/>
        <w:t>EU1152051</w:t>
      </w:r>
    </w:p>
    <w:p w14:paraId="4D82531E" w14:textId="77777777" w:rsidR="00702B90" w:rsidRDefault="00702B90" w:rsidP="00783FCB">
      <w:pPr>
        <w:pStyle w:val="BodyText"/>
        <w:kinsoku w:val="0"/>
        <w:overflowPunct w:val="0"/>
        <w:spacing w:line="360" w:lineRule="auto"/>
        <w:ind w:left="0"/>
        <w:jc w:val="center"/>
        <w:rPr>
          <w:sz w:val="28"/>
          <w:szCs w:val="28"/>
        </w:rPr>
      </w:pPr>
    </w:p>
    <w:p w14:paraId="1BBB7A32" w14:textId="77777777" w:rsidR="00702B90" w:rsidRDefault="00F81DA8" w:rsidP="00783FCB">
      <w:pPr>
        <w:pStyle w:val="BodyText"/>
        <w:kinsoku w:val="0"/>
        <w:overflowPunct w:val="0"/>
        <w:spacing w:line="360" w:lineRule="auto"/>
        <w:ind w:left="1886" w:right="1781"/>
        <w:jc w:val="center"/>
        <w:rPr>
          <w:sz w:val="26"/>
          <w:szCs w:val="26"/>
        </w:rPr>
      </w:pPr>
      <w:r>
        <w:rPr>
          <w:sz w:val="26"/>
          <w:szCs w:val="26"/>
        </w:rPr>
        <w:t>Under the guidance of</w:t>
      </w:r>
    </w:p>
    <w:p w14:paraId="024B90E8" w14:textId="4C0BFCDC" w:rsidR="00702B90" w:rsidRPr="0043174D" w:rsidRDefault="00C2611F" w:rsidP="00783FCB">
      <w:pPr>
        <w:pStyle w:val="BodyText"/>
        <w:kinsoku w:val="0"/>
        <w:overflowPunct w:val="0"/>
        <w:spacing w:line="360" w:lineRule="auto"/>
        <w:ind w:left="1892" w:right="1781"/>
        <w:jc w:val="center"/>
        <w:rPr>
          <w:sz w:val="28"/>
          <w:szCs w:val="28"/>
        </w:rPr>
      </w:pPr>
      <w:r w:rsidRPr="0043174D">
        <w:rPr>
          <w:sz w:val="28"/>
          <w:szCs w:val="28"/>
        </w:rPr>
        <w:t>M</w:t>
      </w:r>
      <w:bookmarkStart w:id="0" w:name="_GoBack"/>
      <w:bookmarkEnd w:id="0"/>
      <w:r w:rsidRPr="0043174D">
        <w:rPr>
          <w:sz w:val="28"/>
          <w:szCs w:val="28"/>
        </w:rPr>
        <w:t>s.</w:t>
      </w:r>
      <w:r w:rsidR="00901E46" w:rsidRPr="0043174D">
        <w:rPr>
          <w:sz w:val="28"/>
          <w:szCs w:val="28"/>
        </w:rPr>
        <w:t xml:space="preserve"> </w:t>
      </w:r>
      <w:r w:rsidR="00B94BA6">
        <w:rPr>
          <w:sz w:val="28"/>
          <w:szCs w:val="28"/>
        </w:rPr>
        <w:t>Tina D’abreo</w:t>
      </w:r>
    </w:p>
    <w:p w14:paraId="2802C55C" w14:textId="77777777" w:rsidR="00702B90" w:rsidRDefault="00702B90" w:rsidP="00783FCB">
      <w:pPr>
        <w:pStyle w:val="BodyText"/>
        <w:kinsoku w:val="0"/>
        <w:overflowPunct w:val="0"/>
        <w:spacing w:line="360" w:lineRule="auto"/>
        <w:ind w:left="0"/>
        <w:jc w:val="center"/>
        <w:rPr>
          <w:sz w:val="20"/>
          <w:szCs w:val="20"/>
        </w:rPr>
      </w:pPr>
    </w:p>
    <w:p w14:paraId="0D5A334B" w14:textId="77777777" w:rsidR="00E23CDD" w:rsidRDefault="00E23CDD" w:rsidP="00783FCB">
      <w:pPr>
        <w:pStyle w:val="BodyText"/>
        <w:kinsoku w:val="0"/>
        <w:overflowPunct w:val="0"/>
        <w:spacing w:line="360" w:lineRule="auto"/>
        <w:ind w:left="0"/>
        <w:jc w:val="center"/>
        <w:rPr>
          <w:sz w:val="20"/>
          <w:szCs w:val="20"/>
        </w:rPr>
      </w:pPr>
    </w:p>
    <w:p w14:paraId="586E78B2" w14:textId="77777777" w:rsidR="00BA03AE" w:rsidRDefault="00BA03AE" w:rsidP="00783FCB">
      <w:pPr>
        <w:pStyle w:val="BodyText"/>
        <w:kinsoku w:val="0"/>
        <w:overflowPunct w:val="0"/>
        <w:spacing w:line="360" w:lineRule="auto"/>
        <w:ind w:left="0"/>
        <w:jc w:val="center"/>
        <w:rPr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6603E422" wp14:editId="3E53CF8F">
            <wp:extent cx="2235600" cy="1512000"/>
            <wp:effectExtent l="0" t="0" r="0" b="0"/>
            <wp:docPr id="2" name="Image13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" descr="logo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" r="1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600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92433" w14:textId="77777777" w:rsidR="009A6612" w:rsidRDefault="009A6612" w:rsidP="00783FCB">
      <w:pPr>
        <w:pStyle w:val="BodyText"/>
        <w:kinsoku w:val="0"/>
        <w:overflowPunct w:val="0"/>
        <w:spacing w:line="360" w:lineRule="auto"/>
        <w:ind w:left="0"/>
        <w:jc w:val="center"/>
        <w:rPr>
          <w:sz w:val="20"/>
          <w:szCs w:val="20"/>
        </w:rPr>
      </w:pPr>
    </w:p>
    <w:p w14:paraId="5C8E82B4" w14:textId="77777777" w:rsidR="009A6612" w:rsidRDefault="009A6612" w:rsidP="00783FCB">
      <w:pPr>
        <w:pStyle w:val="BodyText"/>
        <w:kinsoku w:val="0"/>
        <w:overflowPunct w:val="0"/>
        <w:spacing w:line="360" w:lineRule="auto"/>
        <w:ind w:left="0"/>
        <w:jc w:val="center"/>
        <w:rPr>
          <w:sz w:val="20"/>
          <w:szCs w:val="20"/>
        </w:rPr>
      </w:pPr>
    </w:p>
    <w:p w14:paraId="62392CD9" w14:textId="77777777" w:rsidR="009A6612" w:rsidRDefault="009A6612" w:rsidP="00783FCB">
      <w:pPr>
        <w:pStyle w:val="BodyText"/>
        <w:kinsoku w:val="0"/>
        <w:overflowPunct w:val="0"/>
        <w:spacing w:line="360" w:lineRule="auto"/>
        <w:ind w:left="0"/>
        <w:jc w:val="center"/>
        <w:rPr>
          <w:sz w:val="20"/>
          <w:szCs w:val="20"/>
        </w:rPr>
      </w:pPr>
    </w:p>
    <w:p w14:paraId="467A6B88" w14:textId="77777777" w:rsidR="00E23CDD" w:rsidRPr="00E23CDD" w:rsidRDefault="00702B90" w:rsidP="00783FCB">
      <w:pPr>
        <w:pStyle w:val="BodyText"/>
        <w:kinsoku w:val="0"/>
        <w:overflowPunct w:val="0"/>
        <w:spacing w:line="360" w:lineRule="auto"/>
        <w:ind w:left="0"/>
        <w:jc w:val="center"/>
        <w:rPr>
          <w:sz w:val="20"/>
          <w:szCs w:val="20"/>
        </w:rPr>
      </w:pPr>
      <w:r>
        <w:rPr>
          <w:sz w:val="32"/>
          <w:szCs w:val="32"/>
        </w:rPr>
        <w:t>Department</w:t>
      </w:r>
      <w:r w:rsidR="00E23CDD">
        <w:rPr>
          <w:sz w:val="32"/>
          <w:szCs w:val="32"/>
        </w:rPr>
        <w:t xml:space="preserve"> of </w:t>
      </w:r>
      <w:r w:rsidR="00B927D6">
        <w:rPr>
          <w:sz w:val="32"/>
          <w:szCs w:val="32"/>
        </w:rPr>
        <w:t>Computer</w:t>
      </w:r>
      <w:r w:rsidR="001638DD">
        <w:rPr>
          <w:sz w:val="32"/>
          <w:szCs w:val="32"/>
        </w:rPr>
        <w:t xml:space="preserve"> Engineering</w:t>
      </w:r>
    </w:p>
    <w:p w14:paraId="617C0D0E" w14:textId="77777777" w:rsidR="00E23CDD" w:rsidRPr="00F54DFA" w:rsidRDefault="00E23CDD" w:rsidP="00783FCB">
      <w:pPr>
        <w:pStyle w:val="BodyText"/>
        <w:kinsoku w:val="0"/>
        <w:overflowPunct w:val="0"/>
        <w:spacing w:line="360" w:lineRule="auto"/>
        <w:ind w:left="756"/>
        <w:jc w:val="center"/>
        <w:rPr>
          <w:spacing w:val="-6"/>
          <w:sz w:val="36"/>
          <w:szCs w:val="36"/>
        </w:rPr>
      </w:pPr>
      <w:r w:rsidRPr="00F54DFA">
        <w:rPr>
          <w:sz w:val="36"/>
          <w:szCs w:val="36"/>
        </w:rPr>
        <w:t>St. John College</w:t>
      </w:r>
      <w:r w:rsidR="00702B90" w:rsidRPr="00F54DFA">
        <w:rPr>
          <w:sz w:val="36"/>
          <w:szCs w:val="36"/>
        </w:rPr>
        <w:t xml:space="preserve"> of</w:t>
      </w:r>
      <w:r w:rsidR="00702B90" w:rsidRPr="00F54DFA">
        <w:rPr>
          <w:spacing w:val="-6"/>
          <w:sz w:val="36"/>
          <w:szCs w:val="36"/>
        </w:rPr>
        <w:t xml:space="preserve"> </w:t>
      </w:r>
      <w:r w:rsidRPr="00F54DFA">
        <w:rPr>
          <w:spacing w:val="-6"/>
          <w:sz w:val="36"/>
          <w:szCs w:val="36"/>
        </w:rPr>
        <w:t xml:space="preserve">Engineering and </w:t>
      </w:r>
      <w:r w:rsidR="001638DD">
        <w:rPr>
          <w:spacing w:val="-6"/>
          <w:sz w:val="36"/>
          <w:szCs w:val="36"/>
        </w:rPr>
        <w:t>Management</w:t>
      </w:r>
    </w:p>
    <w:p w14:paraId="6F0DCB51" w14:textId="77777777" w:rsidR="00702B90" w:rsidRPr="00F54DFA" w:rsidRDefault="00702B90" w:rsidP="00783FCB">
      <w:pPr>
        <w:pStyle w:val="BodyText"/>
        <w:kinsoku w:val="0"/>
        <w:overflowPunct w:val="0"/>
        <w:spacing w:line="360" w:lineRule="auto"/>
        <w:ind w:left="756"/>
        <w:jc w:val="center"/>
        <w:rPr>
          <w:sz w:val="36"/>
          <w:szCs w:val="36"/>
        </w:rPr>
      </w:pPr>
      <w:r w:rsidRPr="00F54DFA">
        <w:rPr>
          <w:sz w:val="36"/>
          <w:szCs w:val="36"/>
        </w:rPr>
        <w:t>University</w:t>
      </w:r>
      <w:r w:rsidR="00E23CDD" w:rsidRPr="00F54DFA">
        <w:rPr>
          <w:sz w:val="36"/>
          <w:szCs w:val="36"/>
        </w:rPr>
        <w:t xml:space="preserve"> of Mumbai</w:t>
      </w:r>
    </w:p>
    <w:p w14:paraId="7F3DDE94" w14:textId="77777777" w:rsidR="00702B90" w:rsidRPr="00F54DFA" w:rsidRDefault="00702B90" w:rsidP="00783FCB">
      <w:pPr>
        <w:pStyle w:val="BodyText"/>
        <w:kinsoku w:val="0"/>
        <w:overflowPunct w:val="0"/>
        <w:spacing w:line="360" w:lineRule="auto"/>
        <w:ind w:left="0"/>
        <w:jc w:val="center"/>
        <w:rPr>
          <w:sz w:val="28"/>
          <w:szCs w:val="28"/>
        </w:rPr>
      </w:pPr>
    </w:p>
    <w:p w14:paraId="0390D339" w14:textId="04661DA9" w:rsidR="00702B90" w:rsidRPr="00901E46" w:rsidRDefault="001638DD" w:rsidP="00783FCB">
      <w:pPr>
        <w:spacing w:line="360" w:lineRule="auto"/>
        <w:jc w:val="center"/>
        <w:rPr>
          <w:sz w:val="28"/>
        </w:rPr>
      </w:pPr>
      <w:r w:rsidRPr="00901E46">
        <w:rPr>
          <w:sz w:val="28"/>
        </w:rPr>
        <w:t>201</w:t>
      </w:r>
      <w:r w:rsidR="000B6A9A" w:rsidRPr="00901E46">
        <w:rPr>
          <w:sz w:val="28"/>
        </w:rPr>
        <w:t>8</w:t>
      </w:r>
      <w:r w:rsidR="00E72EA4" w:rsidRPr="00901E46">
        <w:rPr>
          <w:sz w:val="28"/>
        </w:rPr>
        <w:t>-201</w:t>
      </w:r>
      <w:r w:rsidR="000B6A9A" w:rsidRPr="00901E46">
        <w:rPr>
          <w:sz w:val="28"/>
        </w:rPr>
        <w:t>9</w:t>
      </w:r>
    </w:p>
    <w:sectPr w:rsidR="00702B90" w:rsidRPr="00901E46" w:rsidSect="00286139">
      <w:pgSz w:w="11910" w:h="15410"/>
      <w:pgMar w:top="780" w:right="1020" w:bottom="280" w:left="1600" w:header="680" w:footer="56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6F461" w14:textId="77777777" w:rsidR="00DE7481" w:rsidRDefault="00DE7481" w:rsidP="00286139">
      <w:r>
        <w:separator/>
      </w:r>
    </w:p>
  </w:endnote>
  <w:endnote w:type="continuationSeparator" w:id="0">
    <w:p w14:paraId="358539CC" w14:textId="77777777" w:rsidR="00DE7481" w:rsidRDefault="00DE7481" w:rsidP="00286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B2D01" w14:textId="77777777" w:rsidR="00DE7481" w:rsidRDefault="00DE7481" w:rsidP="00286139">
      <w:r>
        <w:separator/>
      </w:r>
    </w:p>
  </w:footnote>
  <w:footnote w:type="continuationSeparator" w:id="0">
    <w:p w14:paraId="4488607E" w14:textId="77777777" w:rsidR="00DE7481" w:rsidRDefault="00DE7481" w:rsidP="00286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hAnsi="Times New Roman" w:cs="Times New Roman"/>
        <w:b/>
        <w:bCs/>
        <w:w w:val="100"/>
        <w:sz w:val="36"/>
        <w:szCs w:val="36"/>
      </w:rPr>
    </w:lvl>
    <w:lvl w:ilvl="1">
      <w:start w:val="1"/>
      <w:numFmt w:val="decimal"/>
      <w:lvlText w:val="%1.%2"/>
      <w:lvlJc w:val="left"/>
      <w:pPr>
        <w:ind w:left="581" w:hanging="480"/>
      </w:pPr>
      <w:rPr>
        <w:rFonts w:ascii="Times New Roman" w:hAnsi="Times New Roman" w:cs="Times New Roman"/>
        <w:b/>
        <w:bCs/>
        <w:w w:val="99"/>
        <w:sz w:val="32"/>
        <w:szCs w:val="32"/>
      </w:rPr>
    </w:lvl>
    <w:lvl w:ilvl="2">
      <w:numFmt w:val="bullet"/>
      <w:lvlText w:val=""/>
      <w:lvlJc w:val="left"/>
      <w:pPr>
        <w:ind w:left="814" w:hanging="356"/>
      </w:pPr>
      <w:rPr>
        <w:rFonts w:ascii="Symbol" w:hAnsi="Symbol"/>
        <w:b w:val="0"/>
        <w:w w:val="100"/>
        <w:sz w:val="24"/>
      </w:rPr>
    </w:lvl>
    <w:lvl w:ilvl="3">
      <w:numFmt w:val="bullet"/>
      <w:lvlText w:val="•"/>
      <w:lvlJc w:val="left"/>
      <w:pPr>
        <w:ind w:left="1878" w:hanging="356"/>
      </w:pPr>
    </w:lvl>
    <w:lvl w:ilvl="4">
      <w:numFmt w:val="bullet"/>
      <w:lvlText w:val="•"/>
      <w:lvlJc w:val="left"/>
      <w:pPr>
        <w:ind w:left="2936" w:hanging="356"/>
      </w:pPr>
    </w:lvl>
    <w:lvl w:ilvl="5">
      <w:numFmt w:val="bullet"/>
      <w:lvlText w:val="•"/>
      <w:lvlJc w:val="left"/>
      <w:pPr>
        <w:ind w:left="3994" w:hanging="356"/>
      </w:pPr>
    </w:lvl>
    <w:lvl w:ilvl="6">
      <w:numFmt w:val="bullet"/>
      <w:lvlText w:val="•"/>
      <w:lvlJc w:val="left"/>
      <w:pPr>
        <w:ind w:left="5053" w:hanging="356"/>
      </w:pPr>
    </w:lvl>
    <w:lvl w:ilvl="7">
      <w:numFmt w:val="bullet"/>
      <w:lvlText w:val="•"/>
      <w:lvlJc w:val="left"/>
      <w:pPr>
        <w:ind w:left="6111" w:hanging="356"/>
      </w:pPr>
    </w:lvl>
    <w:lvl w:ilvl="8">
      <w:numFmt w:val="bullet"/>
      <w:lvlText w:val="•"/>
      <w:lvlJc w:val="left"/>
      <w:pPr>
        <w:ind w:left="7169" w:hanging="356"/>
      </w:pPr>
    </w:lvl>
  </w:abstractNum>
  <w:abstractNum w:abstractNumId="1" w15:restartNumberingAfterBreak="0">
    <w:nsid w:val="00000403"/>
    <w:multiLevelType w:val="multilevel"/>
    <w:tmpl w:val="00000886"/>
    <w:lvl w:ilvl="0">
      <w:start w:val="2"/>
      <w:numFmt w:val="decimal"/>
      <w:lvlText w:val="%1"/>
      <w:lvlJc w:val="left"/>
      <w:pPr>
        <w:ind w:left="643" w:hanging="54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643" w:hanging="542"/>
      </w:pPr>
      <w:rPr>
        <w:rFonts w:ascii="Times New Roman" w:hAnsi="Times New Roman" w:cs="Times New Roman"/>
        <w:b/>
        <w:bCs/>
        <w:spacing w:val="-3"/>
        <w:w w:val="99"/>
      </w:rPr>
    </w:lvl>
    <w:lvl w:ilvl="2">
      <w:start w:val="1"/>
      <w:numFmt w:val="decimal"/>
      <w:lvlText w:val="%1.%2.%3"/>
      <w:lvlJc w:val="left"/>
      <w:pPr>
        <w:ind w:left="733" w:hanging="631"/>
      </w:pPr>
      <w:rPr>
        <w:rFonts w:ascii="Times New Roman" w:hAnsi="Times New Roman" w:cs="Times New Roman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2639" w:hanging="631"/>
      </w:pPr>
    </w:lvl>
    <w:lvl w:ilvl="4">
      <w:numFmt w:val="bullet"/>
      <w:lvlText w:val="•"/>
      <w:lvlJc w:val="left"/>
      <w:pPr>
        <w:ind w:left="3588" w:hanging="631"/>
      </w:pPr>
    </w:lvl>
    <w:lvl w:ilvl="5">
      <w:numFmt w:val="bullet"/>
      <w:lvlText w:val="•"/>
      <w:lvlJc w:val="left"/>
      <w:pPr>
        <w:ind w:left="4538" w:hanging="631"/>
      </w:pPr>
    </w:lvl>
    <w:lvl w:ilvl="6">
      <w:numFmt w:val="bullet"/>
      <w:lvlText w:val="•"/>
      <w:lvlJc w:val="left"/>
      <w:pPr>
        <w:ind w:left="5488" w:hanging="631"/>
      </w:pPr>
    </w:lvl>
    <w:lvl w:ilvl="7">
      <w:numFmt w:val="bullet"/>
      <w:lvlText w:val="•"/>
      <w:lvlJc w:val="left"/>
      <w:pPr>
        <w:ind w:left="6437" w:hanging="631"/>
      </w:pPr>
    </w:lvl>
    <w:lvl w:ilvl="8">
      <w:numFmt w:val="bullet"/>
      <w:lvlText w:val="•"/>
      <w:lvlJc w:val="left"/>
      <w:pPr>
        <w:ind w:left="7387" w:hanging="631"/>
      </w:pPr>
    </w:lvl>
  </w:abstractNum>
  <w:abstractNum w:abstractNumId="2" w15:restartNumberingAfterBreak="0">
    <w:nsid w:val="00000404"/>
    <w:multiLevelType w:val="multilevel"/>
    <w:tmpl w:val="00000887"/>
    <w:lvl w:ilvl="0">
      <w:start w:val="2"/>
      <w:numFmt w:val="decimal"/>
      <w:lvlText w:val="%1"/>
      <w:lvlJc w:val="left"/>
      <w:pPr>
        <w:ind w:left="581" w:hanging="480"/>
      </w:pPr>
      <w:rPr>
        <w:rFonts w:cs="Times New Roman"/>
      </w:rPr>
    </w:lvl>
    <w:lvl w:ilvl="1">
      <w:start w:val="3"/>
      <w:numFmt w:val="decimal"/>
      <w:lvlText w:val="%1.%2"/>
      <w:lvlJc w:val="left"/>
      <w:pPr>
        <w:ind w:left="581" w:hanging="480"/>
      </w:pPr>
      <w:rPr>
        <w:rFonts w:ascii="Times New Roman" w:hAnsi="Times New Roman" w:cs="Times New Roman"/>
        <w:b/>
        <w:bCs/>
        <w:w w:val="99"/>
        <w:sz w:val="32"/>
        <w:szCs w:val="32"/>
      </w:rPr>
    </w:lvl>
    <w:lvl w:ilvl="2">
      <w:start w:val="1"/>
      <w:numFmt w:val="decimal"/>
      <w:lvlText w:val="%1.%2.%3"/>
      <w:lvlJc w:val="left"/>
      <w:pPr>
        <w:ind w:left="733" w:hanging="631"/>
      </w:pPr>
      <w:rPr>
        <w:rFonts w:ascii="Times New Roman" w:hAnsi="Times New Roman" w:cs="Times New Roman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2639" w:hanging="631"/>
      </w:pPr>
    </w:lvl>
    <w:lvl w:ilvl="4">
      <w:numFmt w:val="bullet"/>
      <w:lvlText w:val="•"/>
      <w:lvlJc w:val="left"/>
      <w:pPr>
        <w:ind w:left="3588" w:hanging="631"/>
      </w:pPr>
    </w:lvl>
    <w:lvl w:ilvl="5">
      <w:numFmt w:val="bullet"/>
      <w:lvlText w:val="•"/>
      <w:lvlJc w:val="left"/>
      <w:pPr>
        <w:ind w:left="4538" w:hanging="631"/>
      </w:pPr>
    </w:lvl>
    <w:lvl w:ilvl="6">
      <w:numFmt w:val="bullet"/>
      <w:lvlText w:val="•"/>
      <w:lvlJc w:val="left"/>
      <w:pPr>
        <w:ind w:left="5488" w:hanging="631"/>
      </w:pPr>
    </w:lvl>
    <w:lvl w:ilvl="7">
      <w:numFmt w:val="bullet"/>
      <w:lvlText w:val="•"/>
      <w:lvlJc w:val="left"/>
      <w:pPr>
        <w:ind w:left="6437" w:hanging="631"/>
      </w:pPr>
    </w:lvl>
    <w:lvl w:ilvl="8">
      <w:numFmt w:val="bullet"/>
      <w:lvlText w:val="•"/>
      <w:lvlJc w:val="left"/>
      <w:pPr>
        <w:ind w:left="7387" w:hanging="631"/>
      </w:pPr>
    </w:lvl>
  </w:abstractNum>
  <w:abstractNum w:abstractNumId="3" w15:restartNumberingAfterBreak="0">
    <w:nsid w:val="00000405"/>
    <w:multiLevelType w:val="multilevel"/>
    <w:tmpl w:val="00000888"/>
    <w:lvl w:ilvl="0">
      <w:start w:val="3"/>
      <w:numFmt w:val="decimal"/>
      <w:lvlText w:val="%1"/>
      <w:lvlJc w:val="left"/>
      <w:pPr>
        <w:ind w:left="643" w:hanging="54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643" w:hanging="542"/>
      </w:pPr>
      <w:rPr>
        <w:rFonts w:ascii="Times New Roman" w:hAnsi="Times New Roman" w:cs="Times New Roman"/>
        <w:b/>
        <w:bCs/>
        <w:spacing w:val="-2"/>
        <w:w w:val="99"/>
      </w:rPr>
    </w:lvl>
    <w:lvl w:ilvl="2">
      <w:numFmt w:val="bullet"/>
      <w:lvlText w:val=""/>
      <w:lvlJc w:val="left"/>
      <w:pPr>
        <w:ind w:left="822" w:hanging="360"/>
      </w:pPr>
      <w:rPr>
        <w:rFonts w:ascii="Symbol" w:hAnsi="Symbol"/>
        <w:b w:val="0"/>
        <w:w w:val="100"/>
        <w:sz w:val="24"/>
      </w:rPr>
    </w:lvl>
    <w:lvl w:ilvl="3">
      <w:numFmt w:val="bullet"/>
      <w:lvlText w:val="•"/>
      <w:lvlJc w:val="left"/>
      <w:pPr>
        <w:ind w:left="2701" w:hanging="360"/>
      </w:pPr>
    </w:lvl>
    <w:lvl w:ilvl="4">
      <w:numFmt w:val="bullet"/>
      <w:lvlText w:val="•"/>
      <w:lvlJc w:val="left"/>
      <w:pPr>
        <w:ind w:left="3642" w:hanging="360"/>
      </w:pPr>
    </w:lvl>
    <w:lvl w:ilvl="5">
      <w:numFmt w:val="bullet"/>
      <w:lvlText w:val="•"/>
      <w:lvlJc w:val="left"/>
      <w:pPr>
        <w:ind w:left="4582" w:hanging="360"/>
      </w:pPr>
    </w:lvl>
    <w:lvl w:ilvl="6">
      <w:numFmt w:val="bullet"/>
      <w:lvlText w:val="•"/>
      <w:lvlJc w:val="left"/>
      <w:pPr>
        <w:ind w:left="5523" w:hanging="360"/>
      </w:pPr>
    </w:lvl>
    <w:lvl w:ilvl="7">
      <w:numFmt w:val="bullet"/>
      <w:lvlText w:val="•"/>
      <w:lvlJc w:val="left"/>
      <w:pPr>
        <w:ind w:left="6464" w:hanging="360"/>
      </w:pPr>
    </w:lvl>
    <w:lvl w:ilvl="8">
      <w:numFmt w:val="bullet"/>
      <w:lvlText w:val="•"/>
      <w:lvlJc w:val="left"/>
      <w:pPr>
        <w:ind w:left="7404" w:hanging="360"/>
      </w:pPr>
    </w:lvl>
  </w:abstractNum>
  <w:abstractNum w:abstractNumId="4" w15:restartNumberingAfterBreak="0">
    <w:nsid w:val="00000406"/>
    <w:multiLevelType w:val="multilevel"/>
    <w:tmpl w:val="00000889"/>
    <w:lvl w:ilvl="0">
      <w:start w:val="3"/>
      <w:numFmt w:val="decimal"/>
      <w:lvlText w:val="%1"/>
      <w:lvlJc w:val="left"/>
      <w:pPr>
        <w:ind w:left="581" w:hanging="480"/>
      </w:pPr>
      <w:rPr>
        <w:rFonts w:cs="Times New Roman"/>
      </w:rPr>
    </w:lvl>
    <w:lvl w:ilvl="1">
      <w:start w:val="3"/>
      <w:numFmt w:val="decimal"/>
      <w:lvlText w:val="%1.%2"/>
      <w:lvlJc w:val="left"/>
      <w:pPr>
        <w:ind w:left="581" w:hanging="480"/>
      </w:pPr>
      <w:rPr>
        <w:rFonts w:ascii="Times New Roman" w:hAnsi="Times New Roman" w:cs="Times New Roman"/>
        <w:b/>
        <w:bCs/>
        <w:w w:val="99"/>
        <w:sz w:val="32"/>
        <w:szCs w:val="32"/>
      </w:rPr>
    </w:lvl>
    <w:lvl w:ilvl="2">
      <w:numFmt w:val="bullet"/>
      <w:lvlText w:val=""/>
      <w:lvlJc w:val="left"/>
      <w:pPr>
        <w:ind w:left="822" w:hanging="360"/>
      </w:pPr>
      <w:rPr>
        <w:rFonts w:ascii="Symbol" w:hAnsi="Symbol"/>
        <w:b w:val="0"/>
        <w:w w:val="100"/>
        <w:sz w:val="24"/>
      </w:rPr>
    </w:lvl>
    <w:lvl w:ilvl="3">
      <w:numFmt w:val="bullet"/>
      <w:lvlText w:val="•"/>
      <w:lvlJc w:val="left"/>
      <w:pPr>
        <w:ind w:left="2701" w:hanging="360"/>
      </w:pPr>
    </w:lvl>
    <w:lvl w:ilvl="4">
      <w:numFmt w:val="bullet"/>
      <w:lvlText w:val="•"/>
      <w:lvlJc w:val="left"/>
      <w:pPr>
        <w:ind w:left="3642" w:hanging="360"/>
      </w:pPr>
    </w:lvl>
    <w:lvl w:ilvl="5">
      <w:numFmt w:val="bullet"/>
      <w:lvlText w:val="•"/>
      <w:lvlJc w:val="left"/>
      <w:pPr>
        <w:ind w:left="4582" w:hanging="360"/>
      </w:pPr>
    </w:lvl>
    <w:lvl w:ilvl="6">
      <w:numFmt w:val="bullet"/>
      <w:lvlText w:val="•"/>
      <w:lvlJc w:val="left"/>
      <w:pPr>
        <w:ind w:left="5523" w:hanging="360"/>
      </w:pPr>
    </w:lvl>
    <w:lvl w:ilvl="7">
      <w:numFmt w:val="bullet"/>
      <w:lvlText w:val="•"/>
      <w:lvlJc w:val="left"/>
      <w:pPr>
        <w:ind w:left="6464" w:hanging="360"/>
      </w:pPr>
    </w:lvl>
    <w:lvl w:ilvl="8">
      <w:numFmt w:val="bullet"/>
      <w:lvlText w:val="•"/>
      <w:lvlJc w:val="left"/>
      <w:pPr>
        <w:ind w:left="7404" w:hanging="360"/>
      </w:pPr>
    </w:lvl>
  </w:abstractNum>
  <w:abstractNum w:abstractNumId="5" w15:restartNumberingAfterBreak="0">
    <w:nsid w:val="00000407"/>
    <w:multiLevelType w:val="multilevel"/>
    <w:tmpl w:val="0000088A"/>
    <w:lvl w:ilvl="0">
      <w:start w:val="1"/>
      <w:numFmt w:val="decimal"/>
      <w:lvlText w:val="%1."/>
      <w:lvlJc w:val="left"/>
      <w:pPr>
        <w:ind w:left="822" w:hanging="360"/>
      </w:pPr>
      <w:rPr>
        <w:rFonts w:ascii="Times New Roman" w:hAnsi="Times New Roman" w:cs="Times New Roman"/>
        <w:b w:val="0"/>
        <w:bCs w:val="0"/>
        <w:spacing w:val="-2"/>
        <w:w w:val="99"/>
        <w:sz w:val="24"/>
        <w:szCs w:val="24"/>
      </w:rPr>
    </w:lvl>
    <w:lvl w:ilvl="1">
      <w:numFmt w:val="bullet"/>
      <w:lvlText w:val="•"/>
      <w:lvlJc w:val="left"/>
      <w:pPr>
        <w:ind w:left="1666" w:hanging="360"/>
      </w:pPr>
    </w:lvl>
    <w:lvl w:ilvl="2">
      <w:numFmt w:val="bullet"/>
      <w:lvlText w:val="•"/>
      <w:lvlJc w:val="left"/>
      <w:pPr>
        <w:ind w:left="2513" w:hanging="360"/>
      </w:pPr>
    </w:lvl>
    <w:lvl w:ilvl="3">
      <w:numFmt w:val="bullet"/>
      <w:lvlText w:val="•"/>
      <w:lvlJc w:val="left"/>
      <w:pPr>
        <w:ind w:left="3359" w:hanging="360"/>
      </w:pPr>
    </w:lvl>
    <w:lvl w:ilvl="4">
      <w:numFmt w:val="bullet"/>
      <w:lvlText w:val="•"/>
      <w:lvlJc w:val="left"/>
      <w:pPr>
        <w:ind w:left="4206" w:hanging="360"/>
      </w:pPr>
    </w:lvl>
    <w:lvl w:ilvl="5">
      <w:numFmt w:val="bullet"/>
      <w:lvlText w:val="•"/>
      <w:lvlJc w:val="left"/>
      <w:pPr>
        <w:ind w:left="5053" w:hanging="360"/>
      </w:pPr>
    </w:lvl>
    <w:lvl w:ilvl="6">
      <w:numFmt w:val="bullet"/>
      <w:lvlText w:val="•"/>
      <w:lvlJc w:val="left"/>
      <w:pPr>
        <w:ind w:left="5899" w:hanging="360"/>
      </w:pPr>
    </w:lvl>
    <w:lvl w:ilvl="7">
      <w:numFmt w:val="bullet"/>
      <w:lvlText w:val="•"/>
      <w:lvlJc w:val="left"/>
      <w:pPr>
        <w:ind w:left="6746" w:hanging="360"/>
      </w:pPr>
    </w:lvl>
    <w:lvl w:ilvl="8">
      <w:numFmt w:val="bullet"/>
      <w:lvlText w:val="•"/>
      <w:lvlJc w:val="left"/>
      <w:pPr>
        <w:ind w:left="7593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8EC"/>
    <w:rsid w:val="00013994"/>
    <w:rsid w:val="00025E10"/>
    <w:rsid w:val="00080BA9"/>
    <w:rsid w:val="000B6A9A"/>
    <w:rsid w:val="000C2C13"/>
    <w:rsid w:val="000F0592"/>
    <w:rsid w:val="00111079"/>
    <w:rsid w:val="001137AB"/>
    <w:rsid w:val="00154281"/>
    <w:rsid w:val="001638DD"/>
    <w:rsid w:val="001758C5"/>
    <w:rsid w:val="00177AF7"/>
    <w:rsid w:val="001B22B4"/>
    <w:rsid w:val="001B2412"/>
    <w:rsid w:val="001C436D"/>
    <w:rsid w:val="00213D3E"/>
    <w:rsid w:val="00262E26"/>
    <w:rsid w:val="00286139"/>
    <w:rsid w:val="002C64E6"/>
    <w:rsid w:val="002D24D6"/>
    <w:rsid w:val="00300E30"/>
    <w:rsid w:val="00335B35"/>
    <w:rsid w:val="00372D3E"/>
    <w:rsid w:val="00393D3F"/>
    <w:rsid w:val="0039629F"/>
    <w:rsid w:val="003C1FFA"/>
    <w:rsid w:val="003F6513"/>
    <w:rsid w:val="0043174D"/>
    <w:rsid w:val="004319E3"/>
    <w:rsid w:val="0054396A"/>
    <w:rsid w:val="0055209D"/>
    <w:rsid w:val="00563FB6"/>
    <w:rsid w:val="005663BB"/>
    <w:rsid w:val="00571B7C"/>
    <w:rsid w:val="005735A0"/>
    <w:rsid w:val="0061305B"/>
    <w:rsid w:val="006A465E"/>
    <w:rsid w:val="006B5DF7"/>
    <w:rsid w:val="006B6FB1"/>
    <w:rsid w:val="006E62E3"/>
    <w:rsid w:val="00702B90"/>
    <w:rsid w:val="00782BA4"/>
    <w:rsid w:val="00783FCB"/>
    <w:rsid w:val="007B7274"/>
    <w:rsid w:val="007F03CA"/>
    <w:rsid w:val="00825536"/>
    <w:rsid w:val="00864183"/>
    <w:rsid w:val="00893EBC"/>
    <w:rsid w:val="00901E46"/>
    <w:rsid w:val="00921FFF"/>
    <w:rsid w:val="00931325"/>
    <w:rsid w:val="00955A83"/>
    <w:rsid w:val="009A6612"/>
    <w:rsid w:val="009C18EC"/>
    <w:rsid w:val="00A57E45"/>
    <w:rsid w:val="00AE219B"/>
    <w:rsid w:val="00AE48B0"/>
    <w:rsid w:val="00B2106D"/>
    <w:rsid w:val="00B53AB1"/>
    <w:rsid w:val="00B81C98"/>
    <w:rsid w:val="00B927D6"/>
    <w:rsid w:val="00B938BB"/>
    <w:rsid w:val="00B94BA6"/>
    <w:rsid w:val="00BA03AE"/>
    <w:rsid w:val="00BC248B"/>
    <w:rsid w:val="00C035E5"/>
    <w:rsid w:val="00C05E65"/>
    <w:rsid w:val="00C2611F"/>
    <w:rsid w:val="00C50A51"/>
    <w:rsid w:val="00C549E9"/>
    <w:rsid w:val="00CD0970"/>
    <w:rsid w:val="00CF37BB"/>
    <w:rsid w:val="00CF42AE"/>
    <w:rsid w:val="00D03896"/>
    <w:rsid w:val="00D26228"/>
    <w:rsid w:val="00D33847"/>
    <w:rsid w:val="00D45E68"/>
    <w:rsid w:val="00D74803"/>
    <w:rsid w:val="00DA6C49"/>
    <w:rsid w:val="00DB1656"/>
    <w:rsid w:val="00DE7481"/>
    <w:rsid w:val="00E22DF5"/>
    <w:rsid w:val="00E23CDD"/>
    <w:rsid w:val="00E72EA4"/>
    <w:rsid w:val="00E826B1"/>
    <w:rsid w:val="00EA6B52"/>
    <w:rsid w:val="00ED2C56"/>
    <w:rsid w:val="00F16432"/>
    <w:rsid w:val="00F1661E"/>
    <w:rsid w:val="00F43F8B"/>
    <w:rsid w:val="00F44377"/>
    <w:rsid w:val="00F54DFA"/>
    <w:rsid w:val="00F755F6"/>
    <w:rsid w:val="00F81DA8"/>
    <w:rsid w:val="00FB4B4F"/>
    <w:rsid w:val="00FE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77505F"/>
  <w14:defaultImageDpi w14:val="0"/>
  <w15:docId w15:val="{B670673C-D2AA-4DFA-A02D-786F75D1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128"/>
      <w:ind w:left="581" w:hanging="479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1"/>
    <w:qFormat/>
    <w:pPr>
      <w:ind w:left="109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1"/>
    <w:qFormat/>
    <w:pPr>
      <w:ind w:left="733" w:hanging="631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1"/>
    <w:qFormat/>
    <w:pPr>
      <w:ind w:left="102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1"/>
    <w:qFormat/>
    <w:pPr>
      <w:ind w:left="102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pPr>
      <w:ind w:left="102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21F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FF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1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139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61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13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Sandeep Maurya</cp:lastModifiedBy>
  <cp:revision>7</cp:revision>
  <dcterms:created xsi:type="dcterms:W3CDTF">2016-10-18T06:44:00Z</dcterms:created>
  <dcterms:modified xsi:type="dcterms:W3CDTF">2019-04-18T16:29:00Z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Office Word 2007</vt:lpwstr>
  </property>
</Properties>
</file>