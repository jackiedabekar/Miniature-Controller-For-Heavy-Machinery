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C317" w14:textId="078D3920" w:rsidR="00702B90" w:rsidRPr="00AE0C01" w:rsidRDefault="002244A6" w:rsidP="00A45C78">
      <w:pPr>
        <w:pStyle w:val="NoSpacing"/>
        <w:spacing w:line="360" w:lineRule="auto"/>
        <w:jc w:val="center"/>
        <w:rPr>
          <w:b/>
          <w:sz w:val="44"/>
        </w:rPr>
      </w:pPr>
      <w:r w:rsidRPr="00AE0C01">
        <w:rPr>
          <w:b/>
          <w:sz w:val="44"/>
        </w:rPr>
        <w:t>Mini-</w:t>
      </w:r>
      <w:r w:rsidR="00702B90" w:rsidRPr="00AE0C01">
        <w:rPr>
          <w:b/>
          <w:sz w:val="44"/>
        </w:rPr>
        <w:t xml:space="preserve">Project Report Approval for </w:t>
      </w:r>
      <w:r w:rsidRPr="00AE0C01">
        <w:rPr>
          <w:b/>
          <w:sz w:val="44"/>
        </w:rPr>
        <w:t>T</w:t>
      </w:r>
      <w:r w:rsidR="00702B90" w:rsidRPr="00AE0C01">
        <w:rPr>
          <w:b/>
          <w:sz w:val="44"/>
        </w:rPr>
        <w:t>.</w:t>
      </w:r>
      <w:r w:rsidR="00702B90" w:rsidRPr="00AE0C01">
        <w:rPr>
          <w:b/>
          <w:spacing w:val="-13"/>
          <w:sz w:val="44"/>
        </w:rPr>
        <w:t xml:space="preserve"> </w:t>
      </w:r>
      <w:r w:rsidR="00702B90" w:rsidRPr="00AE0C01">
        <w:rPr>
          <w:b/>
          <w:sz w:val="44"/>
        </w:rPr>
        <w:t>E.</w:t>
      </w:r>
    </w:p>
    <w:p w14:paraId="52BE1237" w14:textId="447963C4" w:rsidR="00702B90" w:rsidRPr="00AE0C01" w:rsidRDefault="009619B5" w:rsidP="007901EF">
      <w:pPr>
        <w:pStyle w:val="BodyText"/>
        <w:tabs>
          <w:tab w:val="left" w:pos="4886"/>
        </w:tabs>
        <w:kinsoku w:val="0"/>
        <w:overflowPunct w:val="0"/>
        <w:spacing w:line="360" w:lineRule="auto"/>
        <w:ind w:right="107"/>
        <w:jc w:val="both"/>
        <w:rPr>
          <w:sz w:val="28"/>
          <w:szCs w:val="28"/>
        </w:rPr>
      </w:pPr>
      <w:r w:rsidRPr="00AE0C01">
        <w:rPr>
          <w:sz w:val="28"/>
          <w:szCs w:val="28"/>
        </w:rPr>
        <w:t xml:space="preserve">This </w:t>
      </w:r>
      <w:r w:rsidR="00702B90" w:rsidRPr="00AE0C01">
        <w:rPr>
          <w:sz w:val="28"/>
          <w:szCs w:val="28"/>
        </w:rPr>
        <w:t xml:space="preserve">project </w:t>
      </w:r>
      <w:r w:rsidR="001F6F78" w:rsidRPr="00AE0C01">
        <w:rPr>
          <w:sz w:val="28"/>
          <w:szCs w:val="28"/>
        </w:rPr>
        <w:t xml:space="preserve">synopsis </w:t>
      </w:r>
      <w:r w:rsidR="00702B90" w:rsidRPr="00AE0C01">
        <w:rPr>
          <w:sz w:val="28"/>
          <w:szCs w:val="28"/>
        </w:rPr>
        <w:t xml:space="preserve">entitled </w:t>
      </w:r>
      <w:r w:rsidR="00E82726" w:rsidRPr="00AE0C01">
        <w:rPr>
          <w:b/>
          <w:bCs/>
          <w:i/>
          <w:iCs/>
          <w:sz w:val="32"/>
          <w:szCs w:val="32"/>
        </w:rPr>
        <w:t>Miniature Controller for Heavy Machinery</w:t>
      </w:r>
      <w:r w:rsidR="007A2C13" w:rsidRPr="00AE0C01">
        <w:rPr>
          <w:b/>
          <w:bCs/>
          <w:i/>
          <w:iCs/>
          <w:sz w:val="32"/>
          <w:szCs w:val="32"/>
        </w:rPr>
        <w:t xml:space="preserve"> </w:t>
      </w:r>
      <w:r w:rsidR="00BC6F62" w:rsidRPr="00AE0C01">
        <w:rPr>
          <w:sz w:val="28"/>
          <w:szCs w:val="28"/>
        </w:rPr>
        <w:t xml:space="preserve">by </w:t>
      </w:r>
      <w:r w:rsidR="00E82726" w:rsidRPr="00AE0C01">
        <w:rPr>
          <w:b/>
          <w:bCs/>
          <w:i/>
          <w:iCs/>
          <w:sz w:val="32"/>
          <w:szCs w:val="32"/>
        </w:rPr>
        <w:t>Sandeep Mourya</w:t>
      </w:r>
      <w:r w:rsidR="007A2C13" w:rsidRPr="00AE0C01">
        <w:rPr>
          <w:b/>
          <w:bCs/>
          <w:i/>
          <w:iCs/>
          <w:sz w:val="32"/>
          <w:szCs w:val="32"/>
        </w:rPr>
        <w:t xml:space="preserve">, </w:t>
      </w:r>
      <w:r w:rsidR="00E82726" w:rsidRPr="00AE0C01">
        <w:rPr>
          <w:b/>
          <w:bCs/>
          <w:i/>
          <w:iCs/>
          <w:sz w:val="32"/>
          <w:szCs w:val="32"/>
        </w:rPr>
        <w:t xml:space="preserve">Deepak </w:t>
      </w:r>
      <w:bookmarkStart w:id="0" w:name="_GoBack"/>
      <w:bookmarkEnd w:id="0"/>
      <w:r w:rsidR="00E82726" w:rsidRPr="00AE0C01">
        <w:rPr>
          <w:b/>
          <w:bCs/>
          <w:i/>
          <w:iCs/>
          <w:sz w:val="32"/>
          <w:szCs w:val="32"/>
        </w:rPr>
        <w:t>Dabekar</w:t>
      </w:r>
      <w:r w:rsidR="007A2C13" w:rsidRPr="00AE0C01">
        <w:rPr>
          <w:b/>
          <w:bCs/>
          <w:i/>
          <w:iCs/>
          <w:sz w:val="32"/>
          <w:szCs w:val="32"/>
        </w:rPr>
        <w:t xml:space="preserve">, </w:t>
      </w:r>
      <w:r w:rsidR="00E82726" w:rsidRPr="00AE0C01">
        <w:rPr>
          <w:b/>
          <w:bCs/>
          <w:i/>
          <w:iCs/>
          <w:sz w:val="32"/>
          <w:szCs w:val="32"/>
        </w:rPr>
        <w:t>Shantanu Nimbalkar</w:t>
      </w:r>
      <w:r w:rsidR="00702B90" w:rsidRPr="00AE0C01">
        <w:rPr>
          <w:sz w:val="28"/>
          <w:szCs w:val="28"/>
        </w:rPr>
        <w:t xml:space="preserve"> is approved for the</w:t>
      </w:r>
      <w:r w:rsidR="00702B90" w:rsidRPr="00AE0C01">
        <w:rPr>
          <w:spacing w:val="-6"/>
          <w:sz w:val="28"/>
          <w:szCs w:val="28"/>
        </w:rPr>
        <w:t xml:space="preserve"> </w:t>
      </w:r>
      <w:r w:rsidR="00702B90" w:rsidRPr="00AE0C01">
        <w:rPr>
          <w:sz w:val="28"/>
          <w:szCs w:val="28"/>
        </w:rPr>
        <w:t>degree</w:t>
      </w:r>
      <w:r w:rsidR="00702B90" w:rsidRPr="00AE0C01">
        <w:rPr>
          <w:spacing w:val="-3"/>
          <w:sz w:val="28"/>
          <w:szCs w:val="28"/>
        </w:rPr>
        <w:t xml:space="preserve"> </w:t>
      </w:r>
      <w:r w:rsidR="00702B90" w:rsidRPr="00AE0C01">
        <w:rPr>
          <w:sz w:val="28"/>
          <w:szCs w:val="28"/>
        </w:rPr>
        <w:t>of</w:t>
      </w:r>
      <w:r w:rsidR="00A33B81" w:rsidRPr="00AE0C01">
        <w:rPr>
          <w:sz w:val="28"/>
          <w:szCs w:val="28"/>
        </w:rPr>
        <w:t xml:space="preserve"> </w:t>
      </w:r>
      <w:r w:rsidR="00A33B81" w:rsidRPr="00AE0C01">
        <w:rPr>
          <w:b/>
          <w:bCs/>
          <w:i/>
          <w:iCs/>
          <w:sz w:val="32"/>
          <w:szCs w:val="32"/>
        </w:rPr>
        <w:t xml:space="preserve">Bachelor of Engineering </w:t>
      </w:r>
      <w:r w:rsidR="00A33B81" w:rsidRPr="00AE0C01">
        <w:rPr>
          <w:bCs/>
          <w:iCs/>
          <w:sz w:val="28"/>
          <w:szCs w:val="32"/>
        </w:rPr>
        <w:t>in</w:t>
      </w:r>
      <w:r w:rsidR="00A33B81" w:rsidRPr="00AE0C01">
        <w:rPr>
          <w:b/>
          <w:bCs/>
          <w:i/>
          <w:iCs/>
          <w:sz w:val="32"/>
          <w:szCs w:val="32"/>
        </w:rPr>
        <w:t xml:space="preserve"> Computer Engineering </w:t>
      </w:r>
      <w:r w:rsidR="00A33B81" w:rsidRPr="00AE0C01">
        <w:rPr>
          <w:bCs/>
          <w:iCs/>
          <w:sz w:val="28"/>
          <w:szCs w:val="32"/>
        </w:rPr>
        <w:t>from</w:t>
      </w:r>
      <w:r w:rsidR="00A33B81" w:rsidRPr="00AE0C01">
        <w:rPr>
          <w:b/>
          <w:bCs/>
          <w:i/>
          <w:iCs/>
          <w:sz w:val="32"/>
          <w:szCs w:val="32"/>
        </w:rPr>
        <w:t xml:space="preserve"> University of Mumbai</w:t>
      </w:r>
      <w:r w:rsidR="00702B90" w:rsidRPr="00AE0C01">
        <w:rPr>
          <w:sz w:val="28"/>
          <w:szCs w:val="28"/>
        </w:rPr>
        <w:t>.</w:t>
      </w:r>
    </w:p>
    <w:p w14:paraId="60CDB2E7" w14:textId="77777777" w:rsidR="00A51AFB" w:rsidRPr="00AE0C01" w:rsidRDefault="00A51AFB" w:rsidP="007901EF">
      <w:pPr>
        <w:pStyle w:val="BodyText"/>
        <w:tabs>
          <w:tab w:val="left" w:pos="4886"/>
        </w:tabs>
        <w:kinsoku w:val="0"/>
        <w:overflowPunct w:val="0"/>
        <w:spacing w:line="360" w:lineRule="auto"/>
        <w:ind w:right="107"/>
        <w:jc w:val="both"/>
        <w:rPr>
          <w:sz w:val="28"/>
          <w:szCs w:val="28"/>
        </w:rPr>
      </w:pPr>
    </w:p>
    <w:p w14:paraId="4E552979" w14:textId="77777777" w:rsidR="00A51AFB" w:rsidRPr="00AE0C01" w:rsidRDefault="00A51AFB" w:rsidP="007901EF">
      <w:pPr>
        <w:pStyle w:val="BodyText"/>
        <w:tabs>
          <w:tab w:val="left" w:pos="4886"/>
        </w:tabs>
        <w:kinsoku w:val="0"/>
        <w:overflowPunct w:val="0"/>
        <w:spacing w:line="360" w:lineRule="auto"/>
        <w:ind w:right="107"/>
        <w:jc w:val="both"/>
        <w:rPr>
          <w:sz w:val="28"/>
          <w:szCs w:val="28"/>
        </w:rPr>
      </w:pPr>
    </w:p>
    <w:p w14:paraId="3424F3D4" w14:textId="77777777" w:rsidR="00702B90" w:rsidRPr="00AE0C01" w:rsidRDefault="00702B90">
      <w:pPr>
        <w:pStyle w:val="BodyText"/>
        <w:kinsoku w:val="0"/>
        <w:overflowPunct w:val="0"/>
        <w:ind w:left="0"/>
        <w:rPr>
          <w:sz w:val="32"/>
          <w:szCs w:val="32"/>
        </w:rPr>
      </w:pPr>
    </w:p>
    <w:p w14:paraId="08AAE2F0" w14:textId="77777777" w:rsidR="00702B90" w:rsidRPr="00AE0C01" w:rsidRDefault="00702B90">
      <w:pPr>
        <w:pStyle w:val="BodyText"/>
        <w:kinsoku w:val="0"/>
        <w:overflowPunct w:val="0"/>
        <w:spacing w:before="2"/>
        <w:ind w:left="0"/>
        <w:rPr>
          <w:sz w:val="31"/>
          <w:szCs w:val="31"/>
        </w:rPr>
      </w:pPr>
    </w:p>
    <w:p w14:paraId="1ED0B947" w14:textId="77777777" w:rsidR="00702B90" w:rsidRPr="00AE0C01" w:rsidRDefault="00702B90">
      <w:pPr>
        <w:pStyle w:val="Heading6"/>
        <w:kinsoku w:val="0"/>
        <w:overflowPunct w:val="0"/>
        <w:ind w:left="1660" w:right="39"/>
        <w:jc w:val="center"/>
      </w:pPr>
      <w:r w:rsidRPr="00AE0C01">
        <w:t>Examiners</w:t>
      </w:r>
    </w:p>
    <w:p w14:paraId="48609316" w14:textId="77777777" w:rsidR="00702B90" w:rsidRPr="00AE0C01" w:rsidRDefault="00702B90">
      <w:pPr>
        <w:pStyle w:val="BodyText"/>
        <w:kinsoku w:val="0"/>
        <w:overflowPunct w:val="0"/>
        <w:spacing w:before="4"/>
        <w:ind w:left="0"/>
      </w:pPr>
    </w:p>
    <w:p w14:paraId="5FCFD5E1" w14:textId="77777777" w:rsidR="00734F9C" w:rsidRPr="00AE0C01" w:rsidRDefault="00734F9C" w:rsidP="00734F9C">
      <w:pPr>
        <w:pStyle w:val="BodyText"/>
        <w:kinsoku w:val="0"/>
        <w:overflowPunct w:val="0"/>
        <w:jc w:val="right"/>
        <w:rPr>
          <w:sz w:val="28"/>
          <w:szCs w:val="28"/>
        </w:rPr>
      </w:pPr>
    </w:p>
    <w:p w14:paraId="3BF798F8" w14:textId="6358C6CF" w:rsidR="00702B90" w:rsidRPr="00AE0C01" w:rsidRDefault="00702B90" w:rsidP="00734F9C">
      <w:pPr>
        <w:pStyle w:val="BodyText"/>
        <w:kinsoku w:val="0"/>
        <w:overflowPunct w:val="0"/>
        <w:jc w:val="right"/>
        <w:rPr>
          <w:sz w:val="28"/>
          <w:szCs w:val="28"/>
        </w:rPr>
      </w:pPr>
      <w:r w:rsidRPr="00AE0C01">
        <w:rPr>
          <w:sz w:val="28"/>
          <w:szCs w:val="28"/>
        </w:rPr>
        <w:t>1.---------------------------------------------</w:t>
      </w:r>
    </w:p>
    <w:p w14:paraId="24B4441A" w14:textId="77777777" w:rsidR="00702B90" w:rsidRPr="00AE0C01" w:rsidRDefault="00702B90">
      <w:pPr>
        <w:pStyle w:val="BodyText"/>
        <w:kinsoku w:val="0"/>
        <w:overflowPunct w:val="0"/>
        <w:spacing w:before="4"/>
        <w:ind w:left="0"/>
      </w:pPr>
    </w:p>
    <w:p w14:paraId="753A9450" w14:textId="77777777" w:rsidR="00734F9C" w:rsidRPr="00AE0C01" w:rsidRDefault="00734F9C" w:rsidP="00734F9C">
      <w:pPr>
        <w:pStyle w:val="BodyText"/>
        <w:kinsoku w:val="0"/>
        <w:overflowPunct w:val="0"/>
        <w:jc w:val="right"/>
        <w:rPr>
          <w:sz w:val="28"/>
          <w:szCs w:val="28"/>
        </w:rPr>
      </w:pPr>
    </w:p>
    <w:p w14:paraId="32A56367" w14:textId="5DF40397" w:rsidR="00702B90" w:rsidRPr="00AE0C01" w:rsidRDefault="00702B90" w:rsidP="00734F9C">
      <w:pPr>
        <w:pStyle w:val="BodyText"/>
        <w:kinsoku w:val="0"/>
        <w:overflowPunct w:val="0"/>
        <w:jc w:val="right"/>
        <w:rPr>
          <w:sz w:val="28"/>
          <w:szCs w:val="28"/>
        </w:rPr>
      </w:pPr>
      <w:r w:rsidRPr="00AE0C01">
        <w:rPr>
          <w:sz w:val="28"/>
          <w:szCs w:val="28"/>
        </w:rPr>
        <w:t>2.---------------------------------------------</w:t>
      </w:r>
    </w:p>
    <w:p w14:paraId="0DE3249D" w14:textId="77777777" w:rsidR="00702B90" w:rsidRPr="00AE0C01" w:rsidRDefault="00702B90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5E00455E" w14:textId="77777777" w:rsidR="00702B90" w:rsidRPr="00AE0C01" w:rsidRDefault="00702B90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4B72190A" w14:textId="6A77CE1A" w:rsidR="00A51AFB" w:rsidRPr="00AE0C01" w:rsidRDefault="00A51AFB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3D5CE15E" w14:textId="686CAF76" w:rsidR="00D2618C" w:rsidRPr="00AE0C01" w:rsidRDefault="00D2618C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2C94242D" w14:textId="4A3C91D0" w:rsidR="00D2618C" w:rsidRPr="00AE0C01" w:rsidRDefault="00D2618C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10B2ACA3" w14:textId="3195950D" w:rsidR="00D2618C" w:rsidRPr="00AE0C01" w:rsidRDefault="00D2618C">
      <w:pPr>
        <w:pStyle w:val="BodyText"/>
        <w:kinsoku w:val="0"/>
        <w:overflowPunct w:val="0"/>
        <w:ind w:left="0"/>
        <w:rPr>
          <w:sz w:val="28"/>
          <w:szCs w:val="28"/>
        </w:rPr>
      </w:pPr>
    </w:p>
    <w:p w14:paraId="5283D12A" w14:textId="5FD1C0C4" w:rsidR="00D2618C" w:rsidRPr="00AE0C01" w:rsidRDefault="00D2618C" w:rsidP="0049630C">
      <w:pPr>
        <w:pStyle w:val="BodyText"/>
        <w:kinsoku w:val="0"/>
        <w:overflowPunct w:val="0"/>
        <w:spacing w:line="360" w:lineRule="auto"/>
        <w:ind w:left="0"/>
        <w:rPr>
          <w:sz w:val="28"/>
          <w:szCs w:val="28"/>
        </w:rPr>
      </w:pPr>
      <w:r w:rsidRPr="00AE0C01">
        <w:rPr>
          <w:sz w:val="28"/>
          <w:szCs w:val="28"/>
        </w:rPr>
        <w:t>Date:</w:t>
      </w:r>
    </w:p>
    <w:p w14:paraId="0CDD1884" w14:textId="0C828B32" w:rsidR="00D2618C" w:rsidRPr="00AE0C01" w:rsidRDefault="00D2618C" w:rsidP="0049630C">
      <w:pPr>
        <w:pStyle w:val="BodyText"/>
        <w:kinsoku w:val="0"/>
        <w:overflowPunct w:val="0"/>
        <w:spacing w:line="360" w:lineRule="auto"/>
        <w:ind w:left="0"/>
        <w:rPr>
          <w:sz w:val="28"/>
          <w:szCs w:val="28"/>
        </w:rPr>
      </w:pPr>
      <w:r w:rsidRPr="00AE0C01">
        <w:rPr>
          <w:sz w:val="28"/>
          <w:szCs w:val="28"/>
        </w:rPr>
        <w:t>Place:</w:t>
      </w:r>
    </w:p>
    <w:sectPr w:rsidR="00D2618C" w:rsidRPr="00AE0C01" w:rsidSect="00A45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5410"/>
      <w:pgMar w:top="1701" w:right="1134" w:bottom="1247" w:left="1701" w:header="720" w:footer="567" w:gutter="0"/>
      <w:pgNumType w:fmt="lowerRoman" w:start="3"/>
      <w:cols w:space="720" w:equalWidth="0">
        <w:col w:w="9176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BF26" w14:textId="77777777" w:rsidR="006755B6" w:rsidRDefault="006755B6" w:rsidP="003A191F">
      <w:r>
        <w:separator/>
      </w:r>
    </w:p>
  </w:endnote>
  <w:endnote w:type="continuationSeparator" w:id="0">
    <w:p w14:paraId="65FB0F1E" w14:textId="77777777" w:rsidR="006755B6" w:rsidRDefault="006755B6" w:rsidP="003A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44D0" w14:textId="77777777" w:rsidR="00001202" w:rsidRDefault="00001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2A1E" w14:textId="77777777" w:rsidR="004D3BE0" w:rsidRDefault="004D3BE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7737">
      <w:rPr>
        <w:noProof/>
      </w:rPr>
      <w:t>iii</w:t>
    </w:r>
    <w:r>
      <w:fldChar w:fldCharType="end"/>
    </w:r>
  </w:p>
  <w:p w14:paraId="06127C18" w14:textId="77777777" w:rsidR="003A191F" w:rsidRDefault="003A191F" w:rsidP="004D3BE0">
    <w:pPr>
      <w:pStyle w:val="Footer"/>
      <w:tabs>
        <w:tab w:val="left" w:pos="4080"/>
        <w:tab w:val="center" w:pos="464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A453" w14:textId="77777777" w:rsidR="00001202" w:rsidRDefault="00001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1816" w14:textId="77777777" w:rsidR="006755B6" w:rsidRDefault="006755B6" w:rsidP="003A191F">
      <w:r>
        <w:separator/>
      </w:r>
    </w:p>
  </w:footnote>
  <w:footnote w:type="continuationSeparator" w:id="0">
    <w:p w14:paraId="3A0DF6B8" w14:textId="77777777" w:rsidR="006755B6" w:rsidRDefault="006755B6" w:rsidP="003A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37826" w14:textId="77777777" w:rsidR="00001202" w:rsidRDefault="00001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E343" w14:textId="77777777" w:rsidR="00001202" w:rsidRDefault="000012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D23A" w14:textId="77777777" w:rsidR="00001202" w:rsidRDefault="00001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hAnsi="Times New Roman" w:cs="Times New Roman"/>
        <w:b/>
        <w:bCs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numFmt w:val="bullet"/>
      <w:lvlText w:val=""/>
      <w:lvlJc w:val="left"/>
      <w:pPr>
        <w:ind w:left="814" w:hanging="356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1878" w:hanging="356"/>
      </w:pPr>
    </w:lvl>
    <w:lvl w:ilvl="4">
      <w:numFmt w:val="bullet"/>
      <w:lvlText w:val="•"/>
      <w:lvlJc w:val="left"/>
      <w:pPr>
        <w:ind w:left="2936" w:hanging="356"/>
      </w:pPr>
    </w:lvl>
    <w:lvl w:ilvl="5">
      <w:numFmt w:val="bullet"/>
      <w:lvlText w:val="•"/>
      <w:lvlJc w:val="left"/>
      <w:pPr>
        <w:ind w:left="3994" w:hanging="356"/>
      </w:pPr>
    </w:lvl>
    <w:lvl w:ilvl="6">
      <w:numFmt w:val="bullet"/>
      <w:lvlText w:val="•"/>
      <w:lvlJc w:val="left"/>
      <w:pPr>
        <w:ind w:left="5053" w:hanging="356"/>
      </w:pPr>
    </w:lvl>
    <w:lvl w:ilvl="7">
      <w:numFmt w:val="bullet"/>
      <w:lvlText w:val="•"/>
      <w:lvlJc w:val="left"/>
      <w:pPr>
        <w:ind w:left="6111" w:hanging="356"/>
      </w:pPr>
    </w:lvl>
    <w:lvl w:ilvl="8">
      <w:numFmt w:val="bullet"/>
      <w:lvlText w:val="•"/>
      <w:lvlJc w:val="left"/>
      <w:pPr>
        <w:ind w:left="7169" w:hanging="356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643" w:hanging="54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3" w:hanging="542"/>
      </w:pPr>
      <w:rPr>
        <w:rFonts w:ascii="Times New Roman" w:hAnsi="Times New Roman" w:cs="Times New Roman"/>
        <w:b/>
        <w:bCs/>
        <w:spacing w:val="-3"/>
        <w:w w:val="99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639" w:hanging="631"/>
      </w:pPr>
    </w:lvl>
    <w:lvl w:ilvl="4">
      <w:numFmt w:val="bullet"/>
      <w:lvlText w:val="•"/>
      <w:lvlJc w:val="left"/>
      <w:pPr>
        <w:ind w:left="3588" w:hanging="631"/>
      </w:pPr>
    </w:lvl>
    <w:lvl w:ilvl="5">
      <w:numFmt w:val="bullet"/>
      <w:lvlText w:val="•"/>
      <w:lvlJc w:val="left"/>
      <w:pPr>
        <w:ind w:left="4538" w:hanging="631"/>
      </w:pPr>
    </w:lvl>
    <w:lvl w:ilvl="6">
      <w:numFmt w:val="bullet"/>
      <w:lvlText w:val="•"/>
      <w:lvlJc w:val="left"/>
      <w:pPr>
        <w:ind w:left="5488" w:hanging="631"/>
      </w:pPr>
    </w:lvl>
    <w:lvl w:ilvl="7">
      <w:numFmt w:val="bullet"/>
      <w:lvlText w:val="•"/>
      <w:lvlJc w:val="left"/>
      <w:pPr>
        <w:ind w:left="6437" w:hanging="631"/>
      </w:pPr>
    </w:lvl>
    <w:lvl w:ilvl="8">
      <w:numFmt w:val="bullet"/>
      <w:lvlText w:val="•"/>
      <w:lvlJc w:val="left"/>
      <w:pPr>
        <w:ind w:left="7387" w:hanging="631"/>
      </w:pPr>
    </w:lvl>
  </w:abstractNum>
  <w:abstractNum w:abstractNumId="2" w15:restartNumberingAfterBreak="0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581" w:hanging="48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639" w:hanging="631"/>
      </w:pPr>
    </w:lvl>
    <w:lvl w:ilvl="4">
      <w:numFmt w:val="bullet"/>
      <w:lvlText w:val="•"/>
      <w:lvlJc w:val="left"/>
      <w:pPr>
        <w:ind w:left="3588" w:hanging="631"/>
      </w:pPr>
    </w:lvl>
    <w:lvl w:ilvl="5">
      <w:numFmt w:val="bullet"/>
      <w:lvlText w:val="•"/>
      <w:lvlJc w:val="left"/>
      <w:pPr>
        <w:ind w:left="4538" w:hanging="631"/>
      </w:pPr>
    </w:lvl>
    <w:lvl w:ilvl="6">
      <w:numFmt w:val="bullet"/>
      <w:lvlText w:val="•"/>
      <w:lvlJc w:val="left"/>
      <w:pPr>
        <w:ind w:left="5488" w:hanging="631"/>
      </w:pPr>
    </w:lvl>
    <w:lvl w:ilvl="7">
      <w:numFmt w:val="bullet"/>
      <w:lvlText w:val="•"/>
      <w:lvlJc w:val="left"/>
      <w:pPr>
        <w:ind w:left="6437" w:hanging="631"/>
      </w:pPr>
    </w:lvl>
    <w:lvl w:ilvl="8">
      <w:numFmt w:val="bullet"/>
      <w:lvlText w:val="•"/>
      <w:lvlJc w:val="left"/>
      <w:pPr>
        <w:ind w:left="7387" w:hanging="631"/>
      </w:pPr>
    </w:lvl>
  </w:abstractNum>
  <w:abstractNum w:abstractNumId="3" w15:restartNumberingAfterBreak="0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643" w:hanging="54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43" w:hanging="542"/>
      </w:pPr>
      <w:rPr>
        <w:rFonts w:ascii="Times New Roman" w:hAnsi="Times New Roman" w:cs="Times New Roman"/>
        <w:b/>
        <w:bCs/>
        <w:spacing w:val="-2"/>
        <w:w w:val="99"/>
      </w:rPr>
    </w:lvl>
    <w:lvl w:ilvl="2">
      <w:numFmt w:val="bullet"/>
      <w:lvlText w:val=""/>
      <w:lvlJc w:val="left"/>
      <w:pPr>
        <w:ind w:left="822" w:hanging="360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2701" w:hanging="360"/>
      </w:pPr>
    </w:lvl>
    <w:lvl w:ilvl="4">
      <w:numFmt w:val="bullet"/>
      <w:lvlText w:val="•"/>
      <w:lvlJc w:val="left"/>
      <w:pPr>
        <w:ind w:left="3642" w:hanging="360"/>
      </w:p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23" w:hanging="360"/>
      </w:pPr>
    </w:lvl>
    <w:lvl w:ilvl="7">
      <w:numFmt w:val="bullet"/>
      <w:lvlText w:val="•"/>
      <w:lvlJc w:val="left"/>
      <w:pPr>
        <w:ind w:left="6464" w:hanging="360"/>
      </w:pPr>
    </w:lvl>
    <w:lvl w:ilvl="8">
      <w:numFmt w:val="bullet"/>
      <w:lvlText w:val="•"/>
      <w:lvlJc w:val="left"/>
      <w:pPr>
        <w:ind w:left="7404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3"/>
      <w:numFmt w:val="decimal"/>
      <w:lvlText w:val="%1"/>
      <w:lvlJc w:val="left"/>
      <w:pPr>
        <w:ind w:left="581" w:hanging="48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581" w:hanging="480"/>
      </w:pPr>
      <w:rPr>
        <w:rFonts w:ascii="Times New Roman" w:hAnsi="Times New Roman" w:cs="Times New Roman"/>
        <w:b/>
        <w:bCs/>
        <w:w w:val="99"/>
        <w:sz w:val="32"/>
        <w:szCs w:val="32"/>
      </w:rPr>
    </w:lvl>
    <w:lvl w:ilvl="2">
      <w:numFmt w:val="bullet"/>
      <w:lvlText w:val=""/>
      <w:lvlJc w:val="left"/>
      <w:pPr>
        <w:ind w:left="822" w:hanging="360"/>
      </w:pPr>
      <w:rPr>
        <w:rFonts w:ascii="Symbol" w:hAnsi="Symbol"/>
        <w:b w:val="0"/>
        <w:w w:val="100"/>
        <w:sz w:val="24"/>
      </w:rPr>
    </w:lvl>
    <w:lvl w:ilvl="3">
      <w:numFmt w:val="bullet"/>
      <w:lvlText w:val="•"/>
      <w:lvlJc w:val="left"/>
      <w:pPr>
        <w:ind w:left="2701" w:hanging="360"/>
      </w:pPr>
    </w:lvl>
    <w:lvl w:ilvl="4">
      <w:numFmt w:val="bullet"/>
      <w:lvlText w:val="•"/>
      <w:lvlJc w:val="left"/>
      <w:pPr>
        <w:ind w:left="3642" w:hanging="360"/>
      </w:pPr>
    </w:lvl>
    <w:lvl w:ilvl="5">
      <w:numFmt w:val="bullet"/>
      <w:lvlText w:val="•"/>
      <w:lvlJc w:val="left"/>
      <w:pPr>
        <w:ind w:left="4582" w:hanging="360"/>
      </w:pPr>
    </w:lvl>
    <w:lvl w:ilvl="6">
      <w:numFmt w:val="bullet"/>
      <w:lvlText w:val="•"/>
      <w:lvlJc w:val="left"/>
      <w:pPr>
        <w:ind w:left="5523" w:hanging="360"/>
      </w:pPr>
    </w:lvl>
    <w:lvl w:ilvl="7">
      <w:numFmt w:val="bullet"/>
      <w:lvlText w:val="•"/>
      <w:lvlJc w:val="left"/>
      <w:pPr>
        <w:ind w:left="6464" w:hanging="360"/>
      </w:pPr>
    </w:lvl>
    <w:lvl w:ilvl="8">
      <w:numFmt w:val="bullet"/>
      <w:lvlText w:val="•"/>
      <w:lvlJc w:val="left"/>
      <w:pPr>
        <w:ind w:left="7404" w:hanging="36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EC"/>
    <w:rsid w:val="00001202"/>
    <w:rsid w:val="00056E5C"/>
    <w:rsid w:val="00074B75"/>
    <w:rsid w:val="000C2F2E"/>
    <w:rsid w:val="000C53C0"/>
    <w:rsid w:val="00142A6C"/>
    <w:rsid w:val="00166BB0"/>
    <w:rsid w:val="00177AF7"/>
    <w:rsid w:val="001811CE"/>
    <w:rsid w:val="001F6F78"/>
    <w:rsid w:val="001F7737"/>
    <w:rsid w:val="002244A6"/>
    <w:rsid w:val="002363BB"/>
    <w:rsid w:val="00286C83"/>
    <w:rsid w:val="00296D8B"/>
    <w:rsid w:val="00351D48"/>
    <w:rsid w:val="003A191F"/>
    <w:rsid w:val="00437404"/>
    <w:rsid w:val="00465183"/>
    <w:rsid w:val="0049197A"/>
    <w:rsid w:val="0049630C"/>
    <w:rsid w:val="004A2728"/>
    <w:rsid w:val="004D0C92"/>
    <w:rsid w:val="004D3BE0"/>
    <w:rsid w:val="005D2E13"/>
    <w:rsid w:val="00643254"/>
    <w:rsid w:val="006755B6"/>
    <w:rsid w:val="00702B90"/>
    <w:rsid w:val="00734F9C"/>
    <w:rsid w:val="00757F6C"/>
    <w:rsid w:val="007901EF"/>
    <w:rsid w:val="007A2C13"/>
    <w:rsid w:val="007B0EB4"/>
    <w:rsid w:val="007B524A"/>
    <w:rsid w:val="0081736B"/>
    <w:rsid w:val="008726B5"/>
    <w:rsid w:val="008C6594"/>
    <w:rsid w:val="008D48C0"/>
    <w:rsid w:val="008F6C87"/>
    <w:rsid w:val="009619B5"/>
    <w:rsid w:val="009C18EC"/>
    <w:rsid w:val="009E2B52"/>
    <w:rsid w:val="00A02845"/>
    <w:rsid w:val="00A02D3E"/>
    <w:rsid w:val="00A33B81"/>
    <w:rsid w:val="00A45C78"/>
    <w:rsid w:val="00A51AFB"/>
    <w:rsid w:val="00A72D1E"/>
    <w:rsid w:val="00A96FC5"/>
    <w:rsid w:val="00AB3B4E"/>
    <w:rsid w:val="00AD5029"/>
    <w:rsid w:val="00AE0C01"/>
    <w:rsid w:val="00B17AAA"/>
    <w:rsid w:val="00BC6F62"/>
    <w:rsid w:val="00BD1F05"/>
    <w:rsid w:val="00BF3B18"/>
    <w:rsid w:val="00C03B3B"/>
    <w:rsid w:val="00C5617F"/>
    <w:rsid w:val="00C91752"/>
    <w:rsid w:val="00CB76A1"/>
    <w:rsid w:val="00D2618C"/>
    <w:rsid w:val="00D71FF5"/>
    <w:rsid w:val="00E14FDB"/>
    <w:rsid w:val="00E71064"/>
    <w:rsid w:val="00E811BA"/>
    <w:rsid w:val="00E82726"/>
    <w:rsid w:val="00EF2F17"/>
    <w:rsid w:val="00F32232"/>
    <w:rsid w:val="00F70EC0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0A135"/>
  <w14:defaultImageDpi w14:val="0"/>
  <w15:docId w15:val="{3E92E20E-A226-4896-9BC0-47594DE3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28"/>
      <w:ind w:left="581" w:hanging="47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9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733" w:hanging="63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02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02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02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1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A191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1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A191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45C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9DD1B-27CB-4704-B51F-E44195A7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4</cp:revision>
  <dcterms:created xsi:type="dcterms:W3CDTF">2018-11-05T06:36:00Z</dcterms:created>
  <dcterms:modified xsi:type="dcterms:W3CDTF">2019-04-17T04:54:00Z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